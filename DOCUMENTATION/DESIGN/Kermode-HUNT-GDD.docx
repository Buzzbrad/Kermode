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DE914" w14:textId="77777777" w:rsidR="00932C01" w:rsidRDefault="00932C01" w:rsidP="001667EB">
      <w:pPr>
        <w:jc w:val="center"/>
      </w:pPr>
    </w:p>
    <w:p w14:paraId="431395A2" w14:textId="77777777" w:rsidR="00932C01" w:rsidRDefault="00932C01" w:rsidP="001667EB">
      <w:pPr>
        <w:jc w:val="center"/>
      </w:pPr>
    </w:p>
    <w:p w14:paraId="61603AF2" w14:textId="77777777" w:rsidR="00932C01" w:rsidRDefault="00932C01" w:rsidP="001667EB">
      <w:pPr>
        <w:jc w:val="center"/>
      </w:pPr>
    </w:p>
    <w:p w14:paraId="43C2409D" w14:textId="77777777" w:rsidR="00932C01" w:rsidRDefault="00932C01" w:rsidP="001667EB">
      <w:pPr>
        <w:jc w:val="center"/>
      </w:pPr>
    </w:p>
    <w:p w14:paraId="0E3593B1" w14:textId="77777777" w:rsidR="00932C01" w:rsidRDefault="00932C01" w:rsidP="001667EB">
      <w:pPr>
        <w:jc w:val="center"/>
      </w:pPr>
    </w:p>
    <w:p w14:paraId="386F99CF" w14:textId="77777777" w:rsidR="00932C01" w:rsidRDefault="00932C01" w:rsidP="001667EB">
      <w:pPr>
        <w:jc w:val="center"/>
      </w:pPr>
    </w:p>
    <w:p w14:paraId="2C6C6FFE" w14:textId="77777777" w:rsidR="00932C01" w:rsidRDefault="00932C01" w:rsidP="001667EB">
      <w:pPr>
        <w:jc w:val="center"/>
      </w:pPr>
    </w:p>
    <w:p w14:paraId="57113C4A" w14:textId="77777777" w:rsidR="00932C01" w:rsidRDefault="00932C01" w:rsidP="001667EB">
      <w:pPr>
        <w:jc w:val="center"/>
      </w:pPr>
    </w:p>
    <w:p w14:paraId="4B42B4A1" w14:textId="77777777" w:rsidR="00932C01" w:rsidRDefault="00932C01" w:rsidP="001667EB">
      <w:pPr>
        <w:jc w:val="center"/>
      </w:pPr>
    </w:p>
    <w:p w14:paraId="591864D8" w14:textId="77777777" w:rsidR="00932C01" w:rsidRDefault="00932C01" w:rsidP="001667EB">
      <w:pPr>
        <w:jc w:val="center"/>
      </w:pPr>
    </w:p>
    <w:p w14:paraId="17E1A2F0" w14:textId="77777777" w:rsidR="00932C01" w:rsidRDefault="00932C01" w:rsidP="001667EB">
      <w:pPr>
        <w:jc w:val="center"/>
      </w:pPr>
    </w:p>
    <w:p w14:paraId="46349D51" w14:textId="77777777" w:rsidR="00932C01" w:rsidRDefault="00932C01" w:rsidP="001667EB">
      <w:pPr>
        <w:jc w:val="center"/>
      </w:pPr>
    </w:p>
    <w:p w14:paraId="6B83F4E1" w14:textId="77777777" w:rsidR="00932C01" w:rsidRDefault="00932C01" w:rsidP="001667EB">
      <w:pPr>
        <w:jc w:val="center"/>
      </w:pPr>
    </w:p>
    <w:p w14:paraId="40564E61" w14:textId="77777777" w:rsidR="00932C01" w:rsidRDefault="00932C01" w:rsidP="001667EB">
      <w:pPr>
        <w:jc w:val="center"/>
      </w:pPr>
    </w:p>
    <w:p w14:paraId="4A09B5C8" w14:textId="77777777" w:rsidR="00932C01" w:rsidRDefault="00932C01" w:rsidP="001667EB">
      <w:pPr>
        <w:jc w:val="center"/>
      </w:pPr>
    </w:p>
    <w:p w14:paraId="718F8BA0" w14:textId="77777777" w:rsidR="00932C01" w:rsidRDefault="00932C01" w:rsidP="001667EB">
      <w:pPr>
        <w:jc w:val="center"/>
      </w:pPr>
    </w:p>
    <w:p w14:paraId="2AEC6E64" w14:textId="77777777" w:rsidR="00932C01" w:rsidRDefault="00932C01" w:rsidP="001667EB">
      <w:pPr>
        <w:jc w:val="center"/>
      </w:pPr>
    </w:p>
    <w:p w14:paraId="4B53B025" w14:textId="77777777" w:rsidR="00932C01" w:rsidRDefault="00932C01" w:rsidP="001667EB">
      <w:pPr>
        <w:jc w:val="center"/>
      </w:pPr>
    </w:p>
    <w:p w14:paraId="64994FA9" w14:textId="77777777" w:rsidR="00932C01" w:rsidRDefault="00932C01" w:rsidP="001667EB">
      <w:pPr>
        <w:jc w:val="center"/>
      </w:pPr>
    </w:p>
    <w:p w14:paraId="6891E686" w14:textId="77777777" w:rsidR="00932C01" w:rsidRDefault="00932C01" w:rsidP="001667EB">
      <w:pPr>
        <w:jc w:val="center"/>
      </w:pPr>
    </w:p>
    <w:p w14:paraId="4045A49B" w14:textId="77777777" w:rsidR="00932C01" w:rsidRDefault="00932C01" w:rsidP="001667EB">
      <w:pPr>
        <w:jc w:val="center"/>
      </w:pPr>
    </w:p>
    <w:p w14:paraId="4AC8A6CC" w14:textId="77777777" w:rsidR="00932C01" w:rsidRDefault="00932C01" w:rsidP="001667EB">
      <w:pPr>
        <w:jc w:val="center"/>
      </w:pPr>
    </w:p>
    <w:p w14:paraId="0EB3CDCF" w14:textId="77777777" w:rsidR="00932C01" w:rsidRDefault="00932C01" w:rsidP="001667EB">
      <w:pPr>
        <w:jc w:val="center"/>
      </w:pPr>
    </w:p>
    <w:p w14:paraId="22EB2EAE" w14:textId="77777777" w:rsidR="00932C01" w:rsidRDefault="00932C01" w:rsidP="001667EB">
      <w:pPr>
        <w:jc w:val="center"/>
      </w:pPr>
    </w:p>
    <w:p w14:paraId="336A90B2" w14:textId="77777777" w:rsidR="00932C01" w:rsidRDefault="00932C01" w:rsidP="001667EB">
      <w:pPr>
        <w:jc w:val="center"/>
      </w:pPr>
    </w:p>
    <w:p w14:paraId="1A3DBB15" w14:textId="77777777" w:rsidR="00932C01" w:rsidRDefault="00932C01" w:rsidP="001667EB">
      <w:pPr>
        <w:jc w:val="center"/>
      </w:pPr>
    </w:p>
    <w:p w14:paraId="4D3ED3DE" w14:textId="77777777" w:rsidR="00932C01" w:rsidRDefault="00932C01" w:rsidP="001667EB">
      <w:pPr>
        <w:jc w:val="center"/>
      </w:pPr>
    </w:p>
    <w:p w14:paraId="7E52D12C" w14:textId="77777777" w:rsidR="00932C01" w:rsidRDefault="00932C01" w:rsidP="001667EB">
      <w:pPr>
        <w:jc w:val="center"/>
      </w:pPr>
    </w:p>
    <w:p w14:paraId="4A2F89E8" w14:textId="77777777" w:rsidR="00932C01" w:rsidRDefault="00932C01" w:rsidP="001667EB">
      <w:pPr>
        <w:jc w:val="center"/>
      </w:pPr>
    </w:p>
    <w:p w14:paraId="1CCA6C1D" w14:textId="77777777" w:rsidR="00932C01" w:rsidRDefault="00932C01" w:rsidP="001667EB">
      <w:pPr>
        <w:jc w:val="center"/>
      </w:pPr>
    </w:p>
    <w:p w14:paraId="1CA25E6B" w14:textId="77777777" w:rsidR="00932C01" w:rsidRDefault="00932C01" w:rsidP="001667EB">
      <w:pPr>
        <w:jc w:val="center"/>
      </w:pPr>
    </w:p>
    <w:p w14:paraId="1C0CE619" w14:textId="77777777" w:rsidR="00932C01" w:rsidRDefault="00932C01" w:rsidP="001667EB">
      <w:pPr>
        <w:jc w:val="center"/>
      </w:pPr>
    </w:p>
    <w:p w14:paraId="35E3FB8A" w14:textId="77777777" w:rsidR="00932C01" w:rsidRDefault="00932C01" w:rsidP="001667EB">
      <w:pPr>
        <w:jc w:val="center"/>
      </w:pPr>
    </w:p>
    <w:p w14:paraId="0635A84A" w14:textId="77777777" w:rsidR="00932C01" w:rsidRDefault="00932C01" w:rsidP="001667EB">
      <w:pPr>
        <w:jc w:val="center"/>
      </w:pPr>
    </w:p>
    <w:p w14:paraId="5385D97A" w14:textId="77777777" w:rsidR="00932C01" w:rsidRDefault="00932C01" w:rsidP="001667EB">
      <w:pPr>
        <w:jc w:val="center"/>
      </w:pPr>
    </w:p>
    <w:p w14:paraId="50F4F8CF" w14:textId="77777777" w:rsidR="00932C01" w:rsidRDefault="00932C01" w:rsidP="001667EB">
      <w:pPr>
        <w:jc w:val="center"/>
      </w:pPr>
    </w:p>
    <w:p w14:paraId="60F9EEB8" w14:textId="77777777" w:rsidR="00932C01" w:rsidRDefault="00932C01" w:rsidP="001667EB">
      <w:pPr>
        <w:jc w:val="center"/>
      </w:pPr>
    </w:p>
    <w:p w14:paraId="6F47FAA8" w14:textId="77777777" w:rsidR="00A9204E" w:rsidRDefault="00932C01" w:rsidP="001667EB">
      <w:pPr>
        <w:jc w:val="center"/>
      </w:pPr>
      <w:r>
        <w:rPr>
          <w:noProof/>
        </w:rPr>
        <w:drawing>
          <wp:inline distT="0" distB="0" distL="0" distR="0" wp14:anchorId="3D76064B" wp14:editId="73DC5019">
            <wp:extent cx="5085987" cy="1847850"/>
            <wp:effectExtent l="0" t="0" r="635" b="0"/>
            <wp:docPr id="3" name="Picture 3" descr="C:\Users\atayl\AppData\Local\Microsoft\Windows\INetCache\Content.Word\Asset 10@8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tayl\AppData\Local\Microsoft\Windows\INetCache\Content.Word\Asset 10@8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353" cy="1850890"/>
                    </a:xfrm>
                    <a:prstGeom prst="rect">
                      <a:avLst/>
                    </a:prstGeom>
                    <a:noFill/>
                    <a:ln>
                      <a:noFill/>
                    </a:ln>
                  </pic:spPr>
                </pic:pic>
              </a:graphicData>
            </a:graphic>
          </wp:inline>
        </w:drawing>
      </w:r>
    </w:p>
    <w:p w14:paraId="3767FBDD" w14:textId="77777777" w:rsidR="00622E37" w:rsidRDefault="00085C81">
      <w:pPr>
        <w:pStyle w:val="TOC1"/>
        <w:tabs>
          <w:tab w:val="right" w:pos="9350"/>
        </w:tabs>
        <w:rPr>
          <w:rFonts w:eastAsiaTheme="minorEastAsia" w:cstheme="minorBidi"/>
          <w:b w:val="0"/>
          <w:bCs w:val="0"/>
          <w:i w:val="0"/>
          <w:iCs w:val="0"/>
          <w:noProof/>
          <w:sz w:val="22"/>
          <w:szCs w:val="22"/>
        </w:rPr>
      </w:pPr>
      <w:r w:rsidRPr="00DC5175">
        <w:rPr>
          <w:bCs w:val="0"/>
          <w:caps/>
          <w:color w:val="0D0D0D" w:themeColor="text1" w:themeTint="F2"/>
          <w:u w:val="single"/>
        </w:rPr>
        <w:fldChar w:fldCharType="begin"/>
      </w:r>
      <w:r w:rsidRPr="00DC5175">
        <w:rPr>
          <w:bCs w:val="0"/>
          <w:caps/>
          <w:color w:val="0D0D0D" w:themeColor="text1" w:themeTint="F2"/>
          <w:u w:val="single"/>
        </w:rPr>
        <w:instrText xml:space="preserve"> TOC \o "1-3" \p " " \h \z \u </w:instrText>
      </w:r>
      <w:r w:rsidRPr="00DC5175">
        <w:rPr>
          <w:bCs w:val="0"/>
          <w:caps/>
          <w:color w:val="0D0D0D" w:themeColor="text1" w:themeTint="F2"/>
          <w:u w:val="single"/>
        </w:rPr>
        <w:fldChar w:fldCharType="separate"/>
      </w:r>
      <w:hyperlink w:anchor="_Toc494752263" w:history="1">
        <w:r w:rsidR="00622E37" w:rsidRPr="00605CEC">
          <w:rPr>
            <w:rStyle w:val="Hyperlink"/>
            <w:noProof/>
          </w:rPr>
          <w:t>Short Pitch</w:t>
        </w:r>
        <w:r w:rsidR="00622E37">
          <w:rPr>
            <w:noProof/>
            <w:webHidden/>
          </w:rPr>
          <w:t xml:space="preserve"> </w:t>
        </w:r>
        <w:r w:rsidR="00622E37">
          <w:rPr>
            <w:noProof/>
            <w:webHidden/>
          </w:rPr>
          <w:fldChar w:fldCharType="begin"/>
        </w:r>
        <w:r w:rsidR="00622E37">
          <w:rPr>
            <w:noProof/>
            <w:webHidden/>
          </w:rPr>
          <w:instrText xml:space="preserve"> PAGEREF _Toc494752263 \h </w:instrText>
        </w:r>
        <w:r w:rsidR="00622E37">
          <w:rPr>
            <w:noProof/>
            <w:webHidden/>
          </w:rPr>
        </w:r>
        <w:r w:rsidR="00622E37">
          <w:rPr>
            <w:noProof/>
            <w:webHidden/>
          </w:rPr>
          <w:fldChar w:fldCharType="separate"/>
        </w:r>
        <w:r w:rsidR="00622E37">
          <w:rPr>
            <w:noProof/>
            <w:webHidden/>
          </w:rPr>
          <w:t>3</w:t>
        </w:r>
        <w:r w:rsidR="00622E37">
          <w:rPr>
            <w:noProof/>
            <w:webHidden/>
          </w:rPr>
          <w:fldChar w:fldCharType="end"/>
        </w:r>
      </w:hyperlink>
    </w:p>
    <w:p w14:paraId="2B361871"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64" w:history="1">
        <w:r w:rsidR="00622E37" w:rsidRPr="00605CEC">
          <w:rPr>
            <w:rStyle w:val="Hyperlink"/>
            <w:noProof/>
          </w:rPr>
          <w:t>Design Philosophy</w:t>
        </w:r>
        <w:r w:rsidR="00622E37">
          <w:rPr>
            <w:noProof/>
            <w:webHidden/>
          </w:rPr>
          <w:t xml:space="preserve"> </w:t>
        </w:r>
        <w:r w:rsidR="00622E37">
          <w:rPr>
            <w:noProof/>
            <w:webHidden/>
          </w:rPr>
          <w:fldChar w:fldCharType="begin"/>
        </w:r>
        <w:r w:rsidR="00622E37">
          <w:rPr>
            <w:noProof/>
            <w:webHidden/>
          </w:rPr>
          <w:instrText xml:space="preserve"> PAGEREF _Toc494752264 \h </w:instrText>
        </w:r>
        <w:r w:rsidR="00622E37">
          <w:rPr>
            <w:noProof/>
            <w:webHidden/>
          </w:rPr>
        </w:r>
        <w:r w:rsidR="00622E37">
          <w:rPr>
            <w:noProof/>
            <w:webHidden/>
          </w:rPr>
          <w:fldChar w:fldCharType="separate"/>
        </w:r>
        <w:r w:rsidR="00622E37">
          <w:rPr>
            <w:noProof/>
            <w:webHidden/>
          </w:rPr>
          <w:t>3</w:t>
        </w:r>
        <w:r w:rsidR="00622E37">
          <w:rPr>
            <w:noProof/>
            <w:webHidden/>
          </w:rPr>
          <w:fldChar w:fldCharType="end"/>
        </w:r>
      </w:hyperlink>
    </w:p>
    <w:p w14:paraId="555461A5"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65" w:history="1">
        <w:r w:rsidR="00622E37" w:rsidRPr="00605CEC">
          <w:rPr>
            <w:rStyle w:val="Hyperlink"/>
            <w:noProof/>
          </w:rPr>
          <w:t>Narrative Themes</w:t>
        </w:r>
        <w:r w:rsidR="00622E37">
          <w:rPr>
            <w:noProof/>
            <w:webHidden/>
          </w:rPr>
          <w:t xml:space="preserve"> </w:t>
        </w:r>
        <w:r w:rsidR="00622E37">
          <w:rPr>
            <w:noProof/>
            <w:webHidden/>
          </w:rPr>
          <w:fldChar w:fldCharType="begin"/>
        </w:r>
        <w:r w:rsidR="00622E37">
          <w:rPr>
            <w:noProof/>
            <w:webHidden/>
          </w:rPr>
          <w:instrText xml:space="preserve"> PAGEREF _Toc494752265 \h </w:instrText>
        </w:r>
        <w:r w:rsidR="00622E37">
          <w:rPr>
            <w:noProof/>
            <w:webHidden/>
          </w:rPr>
        </w:r>
        <w:r w:rsidR="00622E37">
          <w:rPr>
            <w:noProof/>
            <w:webHidden/>
          </w:rPr>
          <w:fldChar w:fldCharType="separate"/>
        </w:r>
        <w:r w:rsidR="00622E37">
          <w:rPr>
            <w:noProof/>
            <w:webHidden/>
          </w:rPr>
          <w:t>3</w:t>
        </w:r>
        <w:r w:rsidR="00622E37">
          <w:rPr>
            <w:noProof/>
            <w:webHidden/>
          </w:rPr>
          <w:fldChar w:fldCharType="end"/>
        </w:r>
      </w:hyperlink>
    </w:p>
    <w:p w14:paraId="2132D26E" w14:textId="77777777" w:rsidR="00622E37" w:rsidRDefault="00663144">
      <w:pPr>
        <w:pStyle w:val="TOC2"/>
        <w:tabs>
          <w:tab w:val="right" w:pos="9350"/>
        </w:tabs>
        <w:rPr>
          <w:rFonts w:eastAsiaTheme="minorEastAsia" w:cstheme="minorBidi"/>
          <w:i w:val="0"/>
          <w:iCs w:val="0"/>
          <w:noProof/>
          <w:sz w:val="22"/>
          <w:szCs w:val="22"/>
        </w:rPr>
      </w:pPr>
      <w:hyperlink w:anchor="_Toc494752266" w:history="1">
        <w:r w:rsidR="00622E37" w:rsidRPr="00605CEC">
          <w:rPr>
            <w:rStyle w:val="Hyperlink"/>
            <w:noProof/>
          </w:rPr>
          <w:t>Outline</w:t>
        </w:r>
        <w:r w:rsidR="00622E37">
          <w:rPr>
            <w:noProof/>
            <w:webHidden/>
          </w:rPr>
          <w:t xml:space="preserve"> </w:t>
        </w:r>
        <w:r w:rsidR="00622E37">
          <w:rPr>
            <w:noProof/>
            <w:webHidden/>
          </w:rPr>
          <w:fldChar w:fldCharType="begin"/>
        </w:r>
        <w:r w:rsidR="00622E37">
          <w:rPr>
            <w:noProof/>
            <w:webHidden/>
          </w:rPr>
          <w:instrText xml:space="preserve"> PAGEREF _Toc494752266 \h </w:instrText>
        </w:r>
        <w:r w:rsidR="00622E37">
          <w:rPr>
            <w:noProof/>
            <w:webHidden/>
          </w:rPr>
        </w:r>
        <w:r w:rsidR="00622E37">
          <w:rPr>
            <w:noProof/>
            <w:webHidden/>
          </w:rPr>
          <w:fldChar w:fldCharType="separate"/>
        </w:r>
        <w:r w:rsidR="00622E37">
          <w:rPr>
            <w:noProof/>
            <w:webHidden/>
          </w:rPr>
          <w:t>3</w:t>
        </w:r>
        <w:r w:rsidR="00622E37">
          <w:rPr>
            <w:noProof/>
            <w:webHidden/>
          </w:rPr>
          <w:fldChar w:fldCharType="end"/>
        </w:r>
      </w:hyperlink>
    </w:p>
    <w:p w14:paraId="35BF977C" w14:textId="77777777" w:rsidR="00622E37" w:rsidRDefault="00663144">
      <w:pPr>
        <w:pStyle w:val="TOC2"/>
        <w:tabs>
          <w:tab w:val="right" w:pos="9350"/>
        </w:tabs>
        <w:rPr>
          <w:rFonts w:eastAsiaTheme="minorEastAsia" w:cstheme="minorBidi"/>
          <w:i w:val="0"/>
          <w:iCs w:val="0"/>
          <w:noProof/>
          <w:sz w:val="22"/>
          <w:szCs w:val="22"/>
        </w:rPr>
      </w:pPr>
      <w:hyperlink w:anchor="_Toc494752267" w:history="1">
        <w:r w:rsidR="00622E37" w:rsidRPr="00605CEC">
          <w:rPr>
            <w:rStyle w:val="Hyperlink"/>
            <w:noProof/>
          </w:rPr>
          <w:t>Cues</w:t>
        </w:r>
        <w:r w:rsidR="00622E37">
          <w:rPr>
            <w:noProof/>
            <w:webHidden/>
          </w:rPr>
          <w:t xml:space="preserve"> </w:t>
        </w:r>
        <w:r w:rsidR="00622E37">
          <w:rPr>
            <w:noProof/>
            <w:webHidden/>
          </w:rPr>
          <w:fldChar w:fldCharType="begin"/>
        </w:r>
        <w:r w:rsidR="00622E37">
          <w:rPr>
            <w:noProof/>
            <w:webHidden/>
          </w:rPr>
          <w:instrText xml:space="preserve"> PAGEREF _Toc494752267 \h </w:instrText>
        </w:r>
        <w:r w:rsidR="00622E37">
          <w:rPr>
            <w:noProof/>
            <w:webHidden/>
          </w:rPr>
        </w:r>
        <w:r w:rsidR="00622E37">
          <w:rPr>
            <w:noProof/>
            <w:webHidden/>
          </w:rPr>
          <w:fldChar w:fldCharType="separate"/>
        </w:r>
        <w:r w:rsidR="00622E37">
          <w:rPr>
            <w:noProof/>
            <w:webHidden/>
          </w:rPr>
          <w:t>3</w:t>
        </w:r>
        <w:r w:rsidR="00622E37">
          <w:rPr>
            <w:noProof/>
            <w:webHidden/>
          </w:rPr>
          <w:fldChar w:fldCharType="end"/>
        </w:r>
      </w:hyperlink>
    </w:p>
    <w:p w14:paraId="12233B81" w14:textId="77777777" w:rsidR="00622E37" w:rsidRDefault="00663144">
      <w:pPr>
        <w:pStyle w:val="TOC2"/>
        <w:tabs>
          <w:tab w:val="right" w:pos="9350"/>
        </w:tabs>
        <w:rPr>
          <w:rFonts w:eastAsiaTheme="minorEastAsia" w:cstheme="minorBidi"/>
          <w:i w:val="0"/>
          <w:iCs w:val="0"/>
          <w:noProof/>
          <w:sz w:val="22"/>
          <w:szCs w:val="22"/>
        </w:rPr>
      </w:pPr>
      <w:hyperlink w:anchor="_Toc494752268" w:history="1">
        <w:r w:rsidR="00622E37" w:rsidRPr="00605CEC">
          <w:rPr>
            <w:rStyle w:val="Hyperlink"/>
            <w:noProof/>
          </w:rPr>
          <w:t>Rituals</w:t>
        </w:r>
        <w:r w:rsidR="00622E37">
          <w:rPr>
            <w:noProof/>
            <w:webHidden/>
          </w:rPr>
          <w:t xml:space="preserve"> </w:t>
        </w:r>
        <w:r w:rsidR="00622E37">
          <w:rPr>
            <w:noProof/>
            <w:webHidden/>
          </w:rPr>
          <w:fldChar w:fldCharType="begin"/>
        </w:r>
        <w:r w:rsidR="00622E37">
          <w:rPr>
            <w:noProof/>
            <w:webHidden/>
          </w:rPr>
          <w:instrText xml:space="preserve"> PAGEREF _Toc494752268 \h </w:instrText>
        </w:r>
        <w:r w:rsidR="00622E37">
          <w:rPr>
            <w:noProof/>
            <w:webHidden/>
          </w:rPr>
        </w:r>
        <w:r w:rsidR="00622E37">
          <w:rPr>
            <w:noProof/>
            <w:webHidden/>
          </w:rPr>
          <w:fldChar w:fldCharType="separate"/>
        </w:r>
        <w:r w:rsidR="00622E37">
          <w:rPr>
            <w:noProof/>
            <w:webHidden/>
          </w:rPr>
          <w:t>4</w:t>
        </w:r>
        <w:r w:rsidR="00622E37">
          <w:rPr>
            <w:noProof/>
            <w:webHidden/>
          </w:rPr>
          <w:fldChar w:fldCharType="end"/>
        </w:r>
      </w:hyperlink>
    </w:p>
    <w:p w14:paraId="6CAE73F7"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69" w:history="1">
        <w:r w:rsidR="00622E37" w:rsidRPr="00605CEC">
          <w:rPr>
            <w:rStyle w:val="Hyperlink"/>
            <w:noProof/>
          </w:rPr>
          <w:t>Plot Structure</w:t>
        </w:r>
        <w:r w:rsidR="00622E37">
          <w:rPr>
            <w:noProof/>
            <w:webHidden/>
          </w:rPr>
          <w:t xml:space="preserve"> </w:t>
        </w:r>
        <w:r w:rsidR="00622E37">
          <w:rPr>
            <w:noProof/>
            <w:webHidden/>
          </w:rPr>
          <w:fldChar w:fldCharType="begin"/>
        </w:r>
        <w:r w:rsidR="00622E37">
          <w:rPr>
            <w:noProof/>
            <w:webHidden/>
          </w:rPr>
          <w:instrText xml:space="preserve"> PAGEREF _Toc494752269 \h </w:instrText>
        </w:r>
        <w:r w:rsidR="00622E37">
          <w:rPr>
            <w:noProof/>
            <w:webHidden/>
          </w:rPr>
        </w:r>
        <w:r w:rsidR="00622E37">
          <w:rPr>
            <w:noProof/>
            <w:webHidden/>
          </w:rPr>
          <w:fldChar w:fldCharType="separate"/>
        </w:r>
        <w:r w:rsidR="00622E37">
          <w:rPr>
            <w:noProof/>
            <w:webHidden/>
          </w:rPr>
          <w:t>4</w:t>
        </w:r>
        <w:r w:rsidR="00622E37">
          <w:rPr>
            <w:noProof/>
            <w:webHidden/>
          </w:rPr>
          <w:fldChar w:fldCharType="end"/>
        </w:r>
      </w:hyperlink>
    </w:p>
    <w:p w14:paraId="7BA3BC18" w14:textId="77777777" w:rsidR="00622E37" w:rsidRDefault="00663144">
      <w:pPr>
        <w:pStyle w:val="TOC2"/>
        <w:tabs>
          <w:tab w:val="right" w:pos="9350"/>
        </w:tabs>
        <w:rPr>
          <w:rFonts w:eastAsiaTheme="minorEastAsia" w:cstheme="minorBidi"/>
          <w:i w:val="0"/>
          <w:iCs w:val="0"/>
          <w:noProof/>
          <w:sz w:val="22"/>
          <w:szCs w:val="22"/>
        </w:rPr>
      </w:pPr>
      <w:hyperlink w:anchor="_Toc494752270" w:history="1">
        <w:r w:rsidR="00622E37" w:rsidRPr="00605CEC">
          <w:rPr>
            <w:rStyle w:val="Hyperlink"/>
            <w:noProof/>
          </w:rPr>
          <w:t>Chapter 1</w:t>
        </w:r>
        <w:r w:rsidR="00622E37">
          <w:rPr>
            <w:noProof/>
            <w:webHidden/>
          </w:rPr>
          <w:t xml:space="preserve"> </w:t>
        </w:r>
        <w:r w:rsidR="00622E37">
          <w:rPr>
            <w:noProof/>
            <w:webHidden/>
          </w:rPr>
          <w:fldChar w:fldCharType="begin"/>
        </w:r>
        <w:r w:rsidR="00622E37">
          <w:rPr>
            <w:noProof/>
            <w:webHidden/>
          </w:rPr>
          <w:instrText xml:space="preserve"> PAGEREF _Toc494752270 \h </w:instrText>
        </w:r>
        <w:r w:rsidR="00622E37">
          <w:rPr>
            <w:noProof/>
            <w:webHidden/>
          </w:rPr>
        </w:r>
        <w:r w:rsidR="00622E37">
          <w:rPr>
            <w:noProof/>
            <w:webHidden/>
          </w:rPr>
          <w:fldChar w:fldCharType="separate"/>
        </w:r>
        <w:r w:rsidR="00622E37">
          <w:rPr>
            <w:noProof/>
            <w:webHidden/>
          </w:rPr>
          <w:t>4</w:t>
        </w:r>
        <w:r w:rsidR="00622E37">
          <w:rPr>
            <w:noProof/>
            <w:webHidden/>
          </w:rPr>
          <w:fldChar w:fldCharType="end"/>
        </w:r>
      </w:hyperlink>
    </w:p>
    <w:p w14:paraId="5373DE2D"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71" w:history="1">
        <w:r w:rsidR="00622E37" w:rsidRPr="00605CEC">
          <w:rPr>
            <w:rStyle w:val="Hyperlink"/>
            <w:noProof/>
          </w:rPr>
          <w:t>Scope</w:t>
        </w:r>
        <w:r w:rsidR="00622E37">
          <w:rPr>
            <w:noProof/>
            <w:webHidden/>
          </w:rPr>
          <w:t xml:space="preserve"> </w:t>
        </w:r>
        <w:r w:rsidR="00622E37">
          <w:rPr>
            <w:noProof/>
            <w:webHidden/>
          </w:rPr>
          <w:fldChar w:fldCharType="begin"/>
        </w:r>
        <w:r w:rsidR="00622E37">
          <w:rPr>
            <w:noProof/>
            <w:webHidden/>
          </w:rPr>
          <w:instrText xml:space="preserve"> PAGEREF _Toc494752271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1F1F4F1F" w14:textId="77777777" w:rsidR="00622E37" w:rsidRDefault="00663144">
      <w:pPr>
        <w:pStyle w:val="TOC2"/>
        <w:tabs>
          <w:tab w:val="right" w:pos="9350"/>
        </w:tabs>
        <w:rPr>
          <w:rFonts w:eastAsiaTheme="minorEastAsia" w:cstheme="minorBidi"/>
          <w:i w:val="0"/>
          <w:iCs w:val="0"/>
          <w:noProof/>
          <w:sz w:val="22"/>
          <w:szCs w:val="22"/>
        </w:rPr>
      </w:pPr>
      <w:hyperlink w:anchor="_Toc494752272" w:history="1">
        <w:r w:rsidR="00622E37" w:rsidRPr="00605CEC">
          <w:rPr>
            <w:rStyle w:val="Hyperlink"/>
            <w:noProof/>
          </w:rPr>
          <w:t>Minimum Viable Product</w:t>
        </w:r>
        <w:r w:rsidR="00622E37">
          <w:rPr>
            <w:noProof/>
            <w:webHidden/>
          </w:rPr>
          <w:t xml:space="preserve"> </w:t>
        </w:r>
        <w:r w:rsidR="00622E37">
          <w:rPr>
            <w:noProof/>
            <w:webHidden/>
          </w:rPr>
          <w:fldChar w:fldCharType="begin"/>
        </w:r>
        <w:r w:rsidR="00622E37">
          <w:rPr>
            <w:noProof/>
            <w:webHidden/>
          </w:rPr>
          <w:instrText xml:space="preserve"> PAGEREF _Toc494752272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0F2B2BE3" w14:textId="77777777" w:rsidR="00622E37" w:rsidRDefault="00663144">
      <w:pPr>
        <w:pStyle w:val="TOC2"/>
        <w:tabs>
          <w:tab w:val="right" w:pos="9350"/>
        </w:tabs>
        <w:rPr>
          <w:rFonts w:eastAsiaTheme="minorEastAsia" w:cstheme="minorBidi"/>
          <w:i w:val="0"/>
          <w:iCs w:val="0"/>
          <w:noProof/>
          <w:sz w:val="22"/>
          <w:szCs w:val="22"/>
        </w:rPr>
      </w:pPr>
      <w:hyperlink w:anchor="_Toc494752273" w:history="1">
        <w:r w:rsidR="00622E37" w:rsidRPr="00605CEC">
          <w:rPr>
            <w:rStyle w:val="Hyperlink"/>
            <w:noProof/>
          </w:rPr>
          <w:t>Player</w:t>
        </w:r>
        <w:r w:rsidR="00622E37">
          <w:rPr>
            <w:noProof/>
            <w:webHidden/>
          </w:rPr>
          <w:t xml:space="preserve"> </w:t>
        </w:r>
        <w:r w:rsidR="00622E37">
          <w:rPr>
            <w:noProof/>
            <w:webHidden/>
          </w:rPr>
          <w:fldChar w:fldCharType="begin"/>
        </w:r>
        <w:r w:rsidR="00622E37">
          <w:rPr>
            <w:noProof/>
            <w:webHidden/>
          </w:rPr>
          <w:instrText xml:space="preserve"> PAGEREF _Toc494752273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063F4BDB" w14:textId="77777777" w:rsidR="00622E37" w:rsidRDefault="00663144">
      <w:pPr>
        <w:pStyle w:val="TOC2"/>
        <w:tabs>
          <w:tab w:val="right" w:pos="9350"/>
        </w:tabs>
        <w:rPr>
          <w:rFonts w:eastAsiaTheme="minorEastAsia" w:cstheme="minorBidi"/>
          <w:i w:val="0"/>
          <w:iCs w:val="0"/>
          <w:noProof/>
          <w:sz w:val="22"/>
          <w:szCs w:val="22"/>
        </w:rPr>
      </w:pPr>
      <w:hyperlink w:anchor="_Toc494752274" w:history="1">
        <w:r w:rsidR="00622E37" w:rsidRPr="00605CEC">
          <w:rPr>
            <w:rStyle w:val="Hyperlink"/>
            <w:noProof/>
          </w:rPr>
          <w:t>AI</w:t>
        </w:r>
        <w:r w:rsidR="00622E37">
          <w:rPr>
            <w:noProof/>
            <w:webHidden/>
          </w:rPr>
          <w:t xml:space="preserve"> </w:t>
        </w:r>
        <w:r w:rsidR="00622E37">
          <w:rPr>
            <w:noProof/>
            <w:webHidden/>
          </w:rPr>
          <w:fldChar w:fldCharType="begin"/>
        </w:r>
        <w:r w:rsidR="00622E37">
          <w:rPr>
            <w:noProof/>
            <w:webHidden/>
          </w:rPr>
          <w:instrText xml:space="preserve"> PAGEREF _Toc494752274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454DC05D" w14:textId="77777777" w:rsidR="00622E37" w:rsidRDefault="00663144">
      <w:pPr>
        <w:pStyle w:val="TOC2"/>
        <w:tabs>
          <w:tab w:val="right" w:pos="9350"/>
        </w:tabs>
        <w:rPr>
          <w:rFonts w:eastAsiaTheme="minorEastAsia" w:cstheme="minorBidi"/>
          <w:i w:val="0"/>
          <w:iCs w:val="0"/>
          <w:noProof/>
          <w:sz w:val="22"/>
          <w:szCs w:val="22"/>
        </w:rPr>
      </w:pPr>
      <w:hyperlink w:anchor="_Toc494752275" w:history="1">
        <w:r w:rsidR="00622E37" w:rsidRPr="00605CEC">
          <w:rPr>
            <w:rStyle w:val="Hyperlink"/>
            <w:noProof/>
          </w:rPr>
          <w:t>Level Design</w:t>
        </w:r>
        <w:r w:rsidR="00622E37">
          <w:rPr>
            <w:noProof/>
            <w:webHidden/>
          </w:rPr>
          <w:t xml:space="preserve"> </w:t>
        </w:r>
        <w:r w:rsidR="00622E37">
          <w:rPr>
            <w:noProof/>
            <w:webHidden/>
          </w:rPr>
          <w:fldChar w:fldCharType="begin"/>
        </w:r>
        <w:r w:rsidR="00622E37">
          <w:rPr>
            <w:noProof/>
            <w:webHidden/>
          </w:rPr>
          <w:instrText xml:space="preserve"> PAGEREF _Toc494752275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52D98547" w14:textId="77777777" w:rsidR="00622E37" w:rsidRDefault="00663144">
      <w:pPr>
        <w:pStyle w:val="TOC2"/>
        <w:tabs>
          <w:tab w:val="right" w:pos="9350"/>
        </w:tabs>
        <w:rPr>
          <w:rFonts w:eastAsiaTheme="minorEastAsia" w:cstheme="minorBidi"/>
          <w:i w:val="0"/>
          <w:iCs w:val="0"/>
          <w:noProof/>
          <w:sz w:val="22"/>
          <w:szCs w:val="22"/>
        </w:rPr>
      </w:pPr>
      <w:hyperlink w:anchor="_Toc494752276" w:history="1">
        <w:r w:rsidR="00622E37" w:rsidRPr="00605CEC">
          <w:rPr>
            <w:rStyle w:val="Hyperlink"/>
            <w:noProof/>
          </w:rPr>
          <w:t>Art</w:t>
        </w:r>
        <w:r w:rsidR="00622E37">
          <w:rPr>
            <w:noProof/>
            <w:webHidden/>
          </w:rPr>
          <w:t xml:space="preserve"> </w:t>
        </w:r>
        <w:r w:rsidR="00622E37">
          <w:rPr>
            <w:noProof/>
            <w:webHidden/>
          </w:rPr>
          <w:fldChar w:fldCharType="begin"/>
        </w:r>
        <w:r w:rsidR="00622E37">
          <w:rPr>
            <w:noProof/>
            <w:webHidden/>
          </w:rPr>
          <w:instrText xml:space="preserve"> PAGEREF _Toc494752276 \h </w:instrText>
        </w:r>
        <w:r w:rsidR="00622E37">
          <w:rPr>
            <w:noProof/>
            <w:webHidden/>
          </w:rPr>
        </w:r>
        <w:r w:rsidR="00622E37">
          <w:rPr>
            <w:noProof/>
            <w:webHidden/>
          </w:rPr>
          <w:fldChar w:fldCharType="separate"/>
        </w:r>
        <w:r w:rsidR="00622E37">
          <w:rPr>
            <w:noProof/>
            <w:webHidden/>
          </w:rPr>
          <w:t>5</w:t>
        </w:r>
        <w:r w:rsidR="00622E37">
          <w:rPr>
            <w:noProof/>
            <w:webHidden/>
          </w:rPr>
          <w:fldChar w:fldCharType="end"/>
        </w:r>
      </w:hyperlink>
    </w:p>
    <w:p w14:paraId="7DDAD84B" w14:textId="77777777" w:rsidR="00622E37" w:rsidRDefault="00663144">
      <w:pPr>
        <w:pStyle w:val="TOC2"/>
        <w:tabs>
          <w:tab w:val="right" w:pos="9350"/>
        </w:tabs>
        <w:rPr>
          <w:rFonts w:eastAsiaTheme="minorEastAsia" w:cstheme="minorBidi"/>
          <w:i w:val="0"/>
          <w:iCs w:val="0"/>
          <w:noProof/>
          <w:sz w:val="22"/>
          <w:szCs w:val="22"/>
        </w:rPr>
      </w:pPr>
      <w:hyperlink w:anchor="_Toc494752277" w:history="1">
        <w:r w:rsidR="00622E37" w:rsidRPr="00605CEC">
          <w:rPr>
            <w:rStyle w:val="Hyperlink"/>
            <w:noProof/>
          </w:rPr>
          <w:t>Secondary Mechanics</w:t>
        </w:r>
        <w:r w:rsidR="00622E37">
          <w:rPr>
            <w:noProof/>
            <w:webHidden/>
          </w:rPr>
          <w:t xml:space="preserve"> </w:t>
        </w:r>
        <w:r w:rsidR="00622E37">
          <w:rPr>
            <w:noProof/>
            <w:webHidden/>
          </w:rPr>
          <w:fldChar w:fldCharType="begin"/>
        </w:r>
        <w:r w:rsidR="00622E37">
          <w:rPr>
            <w:noProof/>
            <w:webHidden/>
          </w:rPr>
          <w:instrText xml:space="preserve"> PAGEREF _Toc494752277 \h </w:instrText>
        </w:r>
        <w:r w:rsidR="00622E37">
          <w:rPr>
            <w:noProof/>
            <w:webHidden/>
          </w:rPr>
        </w:r>
        <w:r w:rsidR="00622E37">
          <w:rPr>
            <w:noProof/>
            <w:webHidden/>
          </w:rPr>
          <w:fldChar w:fldCharType="separate"/>
        </w:r>
        <w:r w:rsidR="00622E37">
          <w:rPr>
            <w:noProof/>
            <w:webHidden/>
          </w:rPr>
          <w:t>6</w:t>
        </w:r>
        <w:r w:rsidR="00622E37">
          <w:rPr>
            <w:noProof/>
            <w:webHidden/>
          </w:rPr>
          <w:fldChar w:fldCharType="end"/>
        </w:r>
      </w:hyperlink>
    </w:p>
    <w:p w14:paraId="4FA8BDD7"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78" w:history="1">
        <w:r w:rsidR="00622E37" w:rsidRPr="00605CEC">
          <w:rPr>
            <w:rStyle w:val="Hyperlink"/>
            <w:noProof/>
          </w:rPr>
          <w:t>Genre</w:t>
        </w:r>
        <w:r w:rsidR="00622E37">
          <w:rPr>
            <w:noProof/>
            <w:webHidden/>
          </w:rPr>
          <w:t xml:space="preserve"> </w:t>
        </w:r>
        <w:r w:rsidR="00622E37">
          <w:rPr>
            <w:noProof/>
            <w:webHidden/>
          </w:rPr>
          <w:fldChar w:fldCharType="begin"/>
        </w:r>
        <w:r w:rsidR="00622E37">
          <w:rPr>
            <w:noProof/>
            <w:webHidden/>
          </w:rPr>
          <w:instrText xml:space="preserve"> PAGEREF _Toc494752278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1787C00B"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79" w:history="1">
        <w:r w:rsidR="00622E37" w:rsidRPr="00605CEC">
          <w:rPr>
            <w:rStyle w:val="Hyperlink"/>
            <w:noProof/>
          </w:rPr>
          <w:t>Mechanics</w:t>
        </w:r>
        <w:r w:rsidR="00622E37">
          <w:rPr>
            <w:noProof/>
            <w:webHidden/>
          </w:rPr>
          <w:t xml:space="preserve"> </w:t>
        </w:r>
        <w:r w:rsidR="00622E37">
          <w:rPr>
            <w:noProof/>
            <w:webHidden/>
          </w:rPr>
          <w:fldChar w:fldCharType="begin"/>
        </w:r>
        <w:r w:rsidR="00622E37">
          <w:rPr>
            <w:noProof/>
            <w:webHidden/>
          </w:rPr>
          <w:instrText xml:space="preserve"> PAGEREF _Toc494752279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4DDF1ECB"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0" w:history="1">
        <w:r w:rsidR="00622E37" w:rsidRPr="00605CEC">
          <w:rPr>
            <w:rStyle w:val="Hyperlink"/>
            <w:noProof/>
          </w:rPr>
          <w:t>Unique Feature</w:t>
        </w:r>
        <w:r w:rsidR="00622E37">
          <w:rPr>
            <w:noProof/>
            <w:webHidden/>
          </w:rPr>
          <w:t xml:space="preserve"> </w:t>
        </w:r>
        <w:r w:rsidR="00622E37">
          <w:rPr>
            <w:noProof/>
            <w:webHidden/>
          </w:rPr>
          <w:fldChar w:fldCharType="begin"/>
        </w:r>
        <w:r w:rsidR="00622E37">
          <w:rPr>
            <w:noProof/>
            <w:webHidden/>
          </w:rPr>
          <w:instrText xml:space="preserve"> PAGEREF _Toc494752280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03AD1F73"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1" w:history="1">
        <w:r w:rsidR="00622E37" w:rsidRPr="00605CEC">
          <w:rPr>
            <w:rStyle w:val="Hyperlink"/>
            <w:noProof/>
          </w:rPr>
          <w:t>Game Description</w:t>
        </w:r>
        <w:r w:rsidR="00622E37">
          <w:rPr>
            <w:noProof/>
            <w:webHidden/>
          </w:rPr>
          <w:t xml:space="preserve"> </w:t>
        </w:r>
        <w:r w:rsidR="00622E37">
          <w:rPr>
            <w:noProof/>
            <w:webHidden/>
          </w:rPr>
          <w:fldChar w:fldCharType="begin"/>
        </w:r>
        <w:r w:rsidR="00622E37">
          <w:rPr>
            <w:noProof/>
            <w:webHidden/>
          </w:rPr>
          <w:instrText xml:space="preserve"> PAGEREF _Toc494752281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239C401E"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2" w:history="1">
        <w:r w:rsidR="00622E37" w:rsidRPr="00605CEC">
          <w:rPr>
            <w:rStyle w:val="Hyperlink"/>
            <w:noProof/>
          </w:rPr>
          <w:t>Controls</w:t>
        </w:r>
        <w:r w:rsidR="00622E37">
          <w:rPr>
            <w:noProof/>
            <w:webHidden/>
          </w:rPr>
          <w:t xml:space="preserve"> </w:t>
        </w:r>
        <w:r w:rsidR="00622E37">
          <w:rPr>
            <w:noProof/>
            <w:webHidden/>
          </w:rPr>
          <w:fldChar w:fldCharType="begin"/>
        </w:r>
        <w:r w:rsidR="00622E37">
          <w:rPr>
            <w:noProof/>
            <w:webHidden/>
          </w:rPr>
          <w:instrText xml:space="preserve"> PAGEREF _Toc494752282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3C54815C"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3" w:history="1">
        <w:r w:rsidR="00622E37" w:rsidRPr="00605CEC">
          <w:rPr>
            <w:rStyle w:val="Hyperlink"/>
            <w:noProof/>
          </w:rPr>
          <w:t>Art</w:t>
        </w:r>
        <w:r w:rsidR="00622E37">
          <w:rPr>
            <w:noProof/>
            <w:webHidden/>
          </w:rPr>
          <w:t xml:space="preserve"> </w:t>
        </w:r>
        <w:r w:rsidR="00622E37">
          <w:rPr>
            <w:noProof/>
            <w:webHidden/>
          </w:rPr>
          <w:fldChar w:fldCharType="begin"/>
        </w:r>
        <w:r w:rsidR="00622E37">
          <w:rPr>
            <w:noProof/>
            <w:webHidden/>
          </w:rPr>
          <w:instrText xml:space="preserve"> PAGEREF _Toc494752283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10F384AF"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4" w:history="1">
        <w:r w:rsidR="00622E37" w:rsidRPr="00605CEC">
          <w:rPr>
            <w:rStyle w:val="Hyperlink"/>
            <w:noProof/>
          </w:rPr>
          <w:t>Platform</w:t>
        </w:r>
        <w:r w:rsidR="00622E37">
          <w:rPr>
            <w:noProof/>
            <w:webHidden/>
          </w:rPr>
          <w:t xml:space="preserve"> </w:t>
        </w:r>
        <w:r w:rsidR="00622E37">
          <w:rPr>
            <w:noProof/>
            <w:webHidden/>
          </w:rPr>
          <w:fldChar w:fldCharType="begin"/>
        </w:r>
        <w:r w:rsidR="00622E37">
          <w:rPr>
            <w:noProof/>
            <w:webHidden/>
          </w:rPr>
          <w:instrText xml:space="preserve"> PAGEREF _Toc494752284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6935F461"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5" w:history="1">
        <w:r w:rsidR="00622E37" w:rsidRPr="00605CEC">
          <w:rPr>
            <w:rStyle w:val="Hyperlink"/>
            <w:noProof/>
          </w:rPr>
          <w:t>Game Mode</w:t>
        </w:r>
        <w:r w:rsidR="00622E37">
          <w:rPr>
            <w:noProof/>
            <w:webHidden/>
          </w:rPr>
          <w:t xml:space="preserve"> </w:t>
        </w:r>
        <w:r w:rsidR="00622E37">
          <w:rPr>
            <w:noProof/>
            <w:webHidden/>
          </w:rPr>
          <w:fldChar w:fldCharType="begin"/>
        </w:r>
        <w:r w:rsidR="00622E37">
          <w:rPr>
            <w:noProof/>
            <w:webHidden/>
          </w:rPr>
          <w:instrText xml:space="preserve"> PAGEREF _Toc494752285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55ED2007" w14:textId="77777777" w:rsidR="00622E37" w:rsidRDefault="00663144">
      <w:pPr>
        <w:pStyle w:val="TOC1"/>
        <w:tabs>
          <w:tab w:val="right" w:pos="9350"/>
        </w:tabs>
        <w:rPr>
          <w:rFonts w:eastAsiaTheme="minorEastAsia" w:cstheme="minorBidi"/>
          <w:b w:val="0"/>
          <w:bCs w:val="0"/>
          <w:i w:val="0"/>
          <w:iCs w:val="0"/>
          <w:noProof/>
          <w:sz w:val="22"/>
          <w:szCs w:val="22"/>
        </w:rPr>
      </w:pPr>
      <w:hyperlink w:anchor="_Toc494752286" w:history="1">
        <w:r w:rsidR="00622E37" w:rsidRPr="00605CEC">
          <w:rPr>
            <w:rStyle w:val="Hyperlink"/>
            <w:noProof/>
          </w:rPr>
          <w:t>Demographic</w:t>
        </w:r>
        <w:r w:rsidR="00622E37">
          <w:rPr>
            <w:noProof/>
            <w:webHidden/>
          </w:rPr>
          <w:t xml:space="preserve"> </w:t>
        </w:r>
        <w:r w:rsidR="00622E37">
          <w:rPr>
            <w:noProof/>
            <w:webHidden/>
          </w:rPr>
          <w:fldChar w:fldCharType="begin"/>
        </w:r>
        <w:r w:rsidR="00622E37">
          <w:rPr>
            <w:noProof/>
            <w:webHidden/>
          </w:rPr>
          <w:instrText xml:space="preserve"> PAGEREF _Toc494752286 \h </w:instrText>
        </w:r>
        <w:r w:rsidR="00622E37">
          <w:rPr>
            <w:noProof/>
            <w:webHidden/>
          </w:rPr>
        </w:r>
        <w:r w:rsidR="00622E37">
          <w:rPr>
            <w:noProof/>
            <w:webHidden/>
          </w:rPr>
          <w:fldChar w:fldCharType="separate"/>
        </w:r>
        <w:r w:rsidR="00622E37">
          <w:rPr>
            <w:noProof/>
            <w:webHidden/>
          </w:rPr>
          <w:t>7</w:t>
        </w:r>
        <w:r w:rsidR="00622E37">
          <w:rPr>
            <w:noProof/>
            <w:webHidden/>
          </w:rPr>
          <w:fldChar w:fldCharType="end"/>
        </w:r>
      </w:hyperlink>
    </w:p>
    <w:p w14:paraId="04F290E0" w14:textId="77777777" w:rsidR="00C77CE8" w:rsidRPr="00DC5175" w:rsidRDefault="00085C81" w:rsidP="00085C81">
      <w:pPr>
        <w:jc w:val="center"/>
        <w:rPr>
          <w:color w:val="0D0D0D" w:themeColor="text1" w:themeTint="F2"/>
        </w:rPr>
      </w:pPr>
      <w:r w:rsidRPr="00DC5175">
        <w:rPr>
          <w:rFonts w:cstheme="minorHAnsi"/>
          <w:bCs/>
          <w:caps/>
          <w:color w:val="0D0D0D" w:themeColor="text1" w:themeTint="F2"/>
          <w:sz w:val="24"/>
          <w:szCs w:val="24"/>
          <w:u w:val="single"/>
        </w:rPr>
        <w:fldChar w:fldCharType="end"/>
      </w:r>
    </w:p>
    <w:p w14:paraId="68AC9D2A" w14:textId="77777777" w:rsidR="009E56AF" w:rsidRPr="00DC5175" w:rsidRDefault="009E56AF">
      <w:pPr>
        <w:rPr>
          <w:rFonts w:asciiTheme="majorHAnsi" w:eastAsiaTheme="majorEastAsia" w:hAnsiTheme="majorHAnsi" w:cstheme="majorBidi"/>
          <w:color w:val="0D0D0D" w:themeColor="text1" w:themeTint="F2"/>
          <w:sz w:val="32"/>
          <w:szCs w:val="32"/>
        </w:rPr>
      </w:pPr>
      <w:r w:rsidRPr="00DC5175">
        <w:rPr>
          <w:color w:val="0D0D0D" w:themeColor="text1" w:themeTint="F2"/>
        </w:rPr>
        <w:br w:type="page"/>
      </w:r>
    </w:p>
    <w:p w14:paraId="41165283" w14:textId="77777777" w:rsidR="00C77CE8" w:rsidRPr="00D82479" w:rsidRDefault="00C77CE8" w:rsidP="00085C81">
      <w:pPr>
        <w:pStyle w:val="Heading1"/>
        <w:jc w:val="center"/>
        <w:rPr>
          <w:b/>
          <w:color w:val="0D0D0D" w:themeColor="text1" w:themeTint="F2"/>
        </w:rPr>
      </w:pPr>
      <w:bookmarkStart w:id="0" w:name="_Toc494752263"/>
      <w:r w:rsidRPr="00D82479">
        <w:rPr>
          <w:b/>
          <w:color w:val="0D0D0D" w:themeColor="text1" w:themeTint="F2"/>
        </w:rPr>
        <w:lastRenderedPageBreak/>
        <w:t>Short Pitch</w:t>
      </w:r>
      <w:bookmarkEnd w:id="0"/>
    </w:p>
    <w:p w14:paraId="106847E8" w14:textId="77777777" w:rsidR="00D82479" w:rsidRDefault="00D82479" w:rsidP="00D82479">
      <w:pPr>
        <w:jc w:val="center"/>
      </w:pPr>
    </w:p>
    <w:p w14:paraId="0B9B3A5E" w14:textId="04BB0E10" w:rsidR="00D82479" w:rsidRDefault="00190E50" w:rsidP="00D82479">
      <w:pPr>
        <w:jc w:val="center"/>
      </w:pPr>
      <w:r>
        <w:t xml:space="preserve">‘Narrow is a </w:t>
      </w:r>
      <w:r w:rsidR="003A6C0B">
        <w:t>punishing 3</w:t>
      </w:r>
      <w:r w:rsidR="003A6C0B" w:rsidRPr="003A6C0B">
        <w:rPr>
          <w:vertAlign w:val="superscript"/>
        </w:rPr>
        <w:t>rd</w:t>
      </w:r>
      <w:r w:rsidR="003A6C0B">
        <w:t xml:space="preserve"> person</w:t>
      </w:r>
      <w:r w:rsidR="00F307CF">
        <w:t xml:space="preserve"> open world</w:t>
      </w:r>
      <w:r w:rsidR="003A6C0B">
        <w:t xml:space="preserve"> adventure</w:t>
      </w:r>
      <w:r w:rsidR="00F307CF">
        <w:t xml:space="preserve"> game</w:t>
      </w:r>
    </w:p>
    <w:p w14:paraId="5D1AECA2" w14:textId="77777777" w:rsidR="00606364" w:rsidRDefault="00606364" w:rsidP="00D82479">
      <w:pPr>
        <w:jc w:val="center"/>
      </w:pPr>
    </w:p>
    <w:p w14:paraId="6CF4DD70" w14:textId="42930920" w:rsidR="00606364" w:rsidRPr="00D82479" w:rsidRDefault="00606364" w:rsidP="00606364">
      <w:pPr>
        <w:pStyle w:val="Heading1"/>
        <w:jc w:val="center"/>
        <w:rPr>
          <w:b/>
          <w:color w:val="0D0D0D" w:themeColor="text1" w:themeTint="F2"/>
        </w:rPr>
      </w:pPr>
      <w:bookmarkStart w:id="1" w:name="_Toc494752264"/>
      <w:r>
        <w:rPr>
          <w:b/>
          <w:color w:val="0D0D0D" w:themeColor="text1" w:themeTint="F2"/>
        </w:rPr>
        <w:t>Design P</w:t>
      </w:r>
      <w:bookmarkEnd w:id="1"/>
      <w:r w:rsidR="00C050BE">
        <w:rPr>
          <w:b/>
          <w:color w:val="0D0D0D" w:themeColor="text1" w:themeTint="F2"/>
        </w:rPr>
        <w:t>rinciples</w:t>
      </w:r>
    </w:p>
    <w:p w14:paraId="08E002AF" w14:textId="77777777" w:rsidR="00606364" w:rsidRDefault="00606364" w:rsidP="00D82479">
      <w:pPr>
        <w:jc w:val="center"/>
      </w:pPr>
      <w:r>
        <w:br/>
        <w:t xml:space="preserve">Teaching without teaching, </w:t>
      </w:r>
    </w:p>
    <w:p w14:paraId="14D3A3C2" w14:textId="77777777" w:rsidR="000067E6" w:rsidRDefault="000067E6" w:rsidP="00D82479">
      <w:pPr>
        <w:jc w:val="center"/>
      </w:pPr>
      <w:r>
        <w:t>Innovate, don’t just make the games you like playing,</w:t>
      </w:r>
    </w:p>
    <w:p w14:paraId="163DF516" w14:textId="77777777" w:rsidR="000067E6" w:rsidRDefault="000067E6" w:rsidP="00D82479">
      <w:pPr>
        <w:jc w:val="center"/>
      </w:pPr>
      <w:r>
        <w:t>Rich level design, a-ha moments,</w:t>
      </w:r>
    </w:p>
    <w:p w14:paraId="61F01BE4" w14:textId="77777777" w:rsidR="000067E6" w:rsidRDefault="000067E6" w:rsidP="00D82479">
      <w:pPr>
        <w:jc w:val="center"/>
      </w:pPr>
      <w:r>
        <w:t>Tension, followed by sense of achievement: Flow,</w:t>
      </w:r>
    </w:p>
    <w:p w14:paraId="536ADDEE" w14:textId="77777777" w:rsidR="000067E6" w:rsidRDefault="000067E6" w:rsidP="00D82479">
      <w:pPr>
        <w:jc w:val="center"/>
      </w:pPr>
      <w:r>
        <w:t>Story telling without storytelling,</w:t>
      </w:r>
    </w:p>
    <w:p w14:paraId="45D0E713" w14:textId="77777777" w:rsidR="000067E6" w:rsidRDefault="000067E6" w:rsidP="00D82479">
      <w:pPr>
        <w:jc w:val="center"/>
      </w:pPr>
      <w:r>
        <w:t>Emotional impact in everything,</w:t>
      </w:r>
    </w:p>
    <w:p w14:paraId="7A3DA827" w14:textId="77777777" w:rsidR="00606364" w:rsidRDefault="00606364" w:rsidP="00D82479">
      <w:pPr>
        <w:jc w:val="center"/>
      </w:pPr>
      <w:r>
        <w:t xml:space="preserve"> </w:t>
      </w:r>
      <w:r w:rsidR="000067E6">
        <w:t>Reward the player with sense of growing stronger, without being overt,</w:t>
      </w:r>
    </w:p>
    <w:p w14:paraId="2A68E1B8" w14:textId="77777777" w:rsidR="000067E6" w:rsidRDefault="000067E6" w:rsidP="00D82479">
      <w:pPr>
        <w:jc w:val="center"/>
      </w:pPr>
      <w:r>
        <w:t>Don’t force lessons on the player, in any sense. Let them come to their own conclusions,</w:t>
      </w:r>
    </w:p>
    <w:p w14:paraId="14A82BEF" w14:textId="77777777" w:rsidR="000067E6" w:rsidRPr="00085C81" w:rsidRDefault="000067E6" w:rsidP="00D82479">
      <w:pPr>
        <w:jc w:val="center"/>
      </w:pPr>
    </w:p>
    <w:p w14:paraId="12AA2C5F" w14:textId="77777777" w:rsidR="00912C1B" w:rsidRPr="00D82479" w:rsidRDefault="00C77CE8" w:rsidP="00015539">
      <w:pPr>
        <w:pStyle w:val="Andy-Heading"/>
      </w:pPr>
      <w:bookmarkStart w:id="2" w:name="_Toc494752265"/>
      <w:r w:rsidRPr="00D82479">
        <w:t>Narrative</w:t>
      </w:r>
      <w:r w:rsidR="0034421C">
        <w:t xml:space="preserve"> Themes</w:t>
      </w:r>
      <w:bookmarkEnd w:id="2"/>
    </w:p>
    <w:p w14:paraId="2574E2FF" w14:textId="77777777" w:rsidR="00DC5175" w:rsidRDefault="00DC5175" w:rsidP="00DC5175">
      <w:pPr>
        <w:rPr>
          <w:b/>
        </w:rPr>
      </w:pPr>
    </w:p>
    <w:p w14:paraId="10352A1B" w14:textId="77777777" w:rsidR="005627CD" w:rsidRPr="00D82479" w:rsidRDefault="005627CD" w:rsidP="005627CD">
      <w:pPr>
        <w:pStyle w:val="Andy-SubHeading"/>
      </w:pPr>
      <w:bookmarkStart w:id="3" w:name="_Toc494752266"/>
      <w:r>
        <w:t>Outline</w:t>
      </w:r>
      <w:bookmarkEnd w:id="3"/>
    </w:p>
    <w:p w14:paraId="629CFCA3" w14:textId="77777777" w:rsidR="005627CD" w:rsidRPr="00D82479" w:rsidRDefault="005627CD" w:rsidP="005627CD"/>
    <w:p w14:paraId="3B94E736" w14:textId="510DF996" w:rsidR="005627CD" w:rsidRDefault="005627CD" w:rsidP="005627CD">
      <w:r>
        <w:tab/>
        <w:t xml:space="preserve">You are a </w:t>
      </w:r>
      <w:r w:rsidR="002371DB">
        <w:t xml:space="preserve">hollowed </w:t>
      </w:r>
      <w:r>
        <w:t xml:space="preserve">slave that has been </w:t>
      </w:r>
      <w:r w:rsidR="002371DB">
        <w:t xml:space="preserve">selected to escort, and ultimately sacrifice </w:t>
      </w:r>
      <w:r w:rsidR="00AB6473">
        <w:t>an</w:t>
      </w:r>
      <w:r w:rsidR="002371DB">
        <w:t xml:space="preserve"> evil creature.  </w:t>
      </w:r>
    </w:p>
    <w:p w14:paraId="5A76CEF8" w14:textId="77777777" w:rsidR="0034421C" w:rsidRDefault="0034421C" w:rsidP="005627CD"/>
    <w:p w14:paraId="1AEEDD75" w14:textId="77777777" w:rsidR="0034421C" w:rsidRDefault="0034421C" w:rsidP="005627CD"/>
    <w:p w14:paraId="58B2916B" w14:textId="77777777" w:rsidR="005627CD" w:rsidRPr="00D82479" w:rsidRDefault="005627CD" w:rsidP="00DC5175">
      <w:pPr>
        <w:rPr>
          <w:b/>
        </w:rPr>
      </w:pPr>
    </w:p>
    <w:p w14:paraId="55818D63" w14:textId="77777777" w:rsidR="00DC5175" w:rsidRPr="00D82479" w:rsidRDefault="00DC5175" w:rsidP="00015539">
      <w:pPr>
        <w:pStyle w:val="Andy-SubHeading"/>
      </w:pPr>
      <w:bookmarkStart w:id="4" w:name="_Toc494752267"/>
      <w:r w:rsidRPr="00D82479">
        <w:t>Cues</w:t>
      </w:r>
      <w:bookmarkEnd w:id="4"/>
    </w:p>
    <w:p w14:paraId="6619EECC" w14:textId="77777777" w:rsidR="00D82479" w:rsidRPr="00D82479" w:rsidRDefault="00D82479" w:rsidP="00D82479"/>
    <w:p w14:paraId="0BEAEE2A" w14:textId="77777777" w:rsidR="00225C1B" w:rsidRDefault="00225C1B" w:rsidP="00225C1B">
      <w:r>
        <w:tab/>
        <w:t xml:space="preserve">‘It is the first and last of </w:t>
      </w:r>
      <w:r w:rsidR="00464A09">
        <w:t>its</w:t>
      </w:r>
      <w:r>
        <w:t xml:space="preserve"> kind, a perfect being’</w:t>
      </w:r>
    </w:p>
    <w:p w14:paraId="4EBF83DE" w14:textId="77777777" w:rsidR="00225C1B" w:rsidRDefault="00225C1B" w:rsidP="00225C1B">
      <w:r>
        <w:tab/>
      </w:r>
      <w:r w:rsidR="004765B2">
        <w:t>‘You are my child, come with me to paradise’</w:t>
      </w:r>
    </w:p>
    <w:p w14:paraId="2432C7D9" w14:textId="77777777" w:rsidR="004765B2" w:rsidRPr="00225C1B" w:rsidRDefault="004765B2" w:rsidP="00225C1B">
      <w:r>
        <w:tab/>
        <w:t>‘Behold, as the king dies’</w:t>
      </w:r>
    </w:p>
    <w:p w14:paraId="4B298E66" w14:textId="77777777" w:rsidR="00225C1B" w:rsidRDefault="00225C1B" w:rsidP="009E56AF"/>
    <w:p w14:paraId="1448AC3C" w14:textId="77777777" w:rsidR="004765B2" w:rsidRDefault="004765B2" w:rsidP="004765B2">
      <w:pPr>
        <w:pStyle w:val="ListParagraph"/>
        <w:numPr>
          <w:ilvl w:val="0"/>
          <w:numId w:val="24"/>
        </w:numPr>
      </w:pPr>
      <w:r>
        <w:t>The world is apocalyptic, covered in ash</w:t>
      </w:r>
      <w:r w:rsidR="00464A09">
        <w:t>, snow, fire</w:t>
      </w:r>
    </w:p>
    <w:p w14:paraId="430430B8" w14:textId="77777777" w:rsidR="00D82479" w:rsidRDefault="00D82479" w:rsidP="004765B2">
      <w:pPr>
        <w:pStyle w:val="ListParagraph"/>
        <w:numPr>
          <w:ilvl w:val="0"/>
          <w:numId w:val="24"/>
        </w:numPr>
      </w:pPr>
      <w:r>
        <w:t>Player starts on the mountain, surrounded by humans.</w:t>
      </w:r>
    </w:p>
    <w:p w14:paraId="12CDE228" w14:textId="77777777" w:rsidR="00225C1B" w:rsidRDefault="00225C1B" w:rsidP="00225C1B">
      <w:pPr>
        <w:pStyle w:val="ListParagraph"/>
        <w:numPr>
          <w:ilvl w:val="0"/>
          <w:numId w:val="24"/>
        </w:numPr>
      </w:pPr>
      <w:r>
        <w:lastRenderedPageBreak/>
        <w:t>A single gigantic, perfect being, surrounded by evil makes its way to the hills, where it is to be sacrificed. The player begins on the mountain, with the giant in the far distance.</w:t>
      </w:r>
      <w:r w:rsidR="004765B2">
        <w:t xml:space="preserve"> As the giant gets closer to the sacrifice spot, the stars grow bigger, the sky becomes blue, the world becomes filled with life.</w:t>
      </w:r>
    </w:p>
    <w:p w14:paraId="7F69CDCD" w14:textId="77777777" w:rsidR="00225C1B" w:rsidRDefault="00225C1B" w:rsidP="00225C1B">
      <w:pPr>
        <w:pStyle w:val="ListParagraph"/>
        <w:numPr>
          <w:ilvl w:val="0"/>
          <w:numId w:val="24"/>
        </w:numPr>
      </w:pPr>
      <w:r>
        <w:t>The player descends the mountain on it’</w:t>
      </w:r>
      <w:r w:rsidR="005D7A20">
        <w:t>s steed</w:t>
      </w:r>
      <w:r>
        <w:t>, and begins their adventure towards the giant.</w:t>
      </w:r>
      <w:r w:rsidR="004765B2">
        <w:t xml:space="preserve"> </w:t>
      </w:r>
    </w:p>
    <w:p w14:paraId="1909374C" w14:textId="77777777" w:rsidR="004765B2" w:rsidRDefault="005D7A20" w:rsidP="00225C1B">
      <w:pPr>
        <w:pStyle w:val="ListParagraph"/>
        <w:numPr>
          <w:ilvl w:val="0"/>
          <w:numId w:val="24"/>
        </w:numPr>
      </w:pPr>
      <w:r>
        <w:t>The player</w:t>
      </w:r>
      <w:r w:rsidR="005627CD">
        <w:t xml:space="preserve"> is</w:t>
      </w:r>
      <w:r>
        <w:t xml:space="preserve"> tricked into assuming</w:t>
      </w:r>
      <w:r w:rsidR="00B77F32">
        <w:t xml:space="preserve"> the giant is evil, is told that it is the cure.</w:t>
      </w:r>
    </w:p>
    <w:p w14:paraId="119B21F9" w14:textId="77777777" w:rsidR="00225C1B" w:rsidRDefault="00225C1B" w:rsidP="00225C1B">
      <w:pPr>
        <w:pStyle w:val="ListParagraph"/>
        <w:numPr>
          <w:ilvl w:val="0"/>
          <w:numId w:val="24"/>
        </w:numPr>
      </w:pPr>
      <w:r>
        <w:t>The</w:t>
      </w:r>
      <w:r w:rsidR="004765B2">
        <w:t xml:space="preserve"> Player must kill the giant, deliver the final blow.</w:t>
      </w:r>
    </w:p>
    <w:p w14:paraId="07730C40" w14:textId="77777777" w:rsidR="004765B2" w:rsidRDefault="00DC5175" w:rsidP="00225C1B">
      <w:pPr>
        <w:pStyle w:val="ListParagraph"/>
        <w:numPr>
          <w:ilvl w:val="0"/>
          <w:numId w:val="24"/>
        </w:numPr>
      </w:pPr>
      <w:r>
        <w:t>There is a faction that is loyal to the giant, they only fight if attacked, but even then, they really struggle.</w:t>
      </w:r>
    </w:p>
    <w:p w14:paraId="63A9AEF7" w14:textId="77777777" w:rsidR="005D7A20" w:rsidRDefault="004B4CC0" w:rsidP="00225C1B">
      <w:pPr>
        <w:pStyle w:val="ListParagraph"/>
        <w:numPr>
          <w:ilvl w:val="0"/>
          <w:numId w:val="24"/>
        </w:numPr>
      </w:pPr>
      <w:r>
        <w:t>The player is anonymous, neutral looking, but noticeably weak. Wields a sword, but struggles to carry it.</w:t>
      </w:r>
    </w:p>
    <w:p w14:paraId="7FAA3103" w14:textId="77777777" w:rsidR="00B77F32" w:rsidRDefault="00B77F32" w:rsidP="00225C1B">
      <w:pPr>
        <w:pStyle w:val="ListParagraph"/>
        <w:numPr>
          <w:ilvl w:val="0"/>
          <w:numId w:val="24"/>
        </w:numPr>
      </w:pPr>
      <w:r>
        <w:t xml:space="preserve">The levels </w:t>
      </w:r>
      <w:r w:rsidR="00DC5175">
        <w:t>get</w:t>
      </w:r>
      <w:r>
        <w:t xml:space="preserve"> narrower as the game continues. A single, linear, winding path that leads to the end.</w:t>
      </w:r>
    </w:p>
    <w:p w14:paraId="3F2746E3" w14:textId="77777777" w:rsidR="00B77F32" w:rsidRDefault="00B77F32" w:rsidP="00225C1B">
      <w:pPr>
        <w:pStyle w:val="ListParagraph"/>
        <w:numPr>
          <w:ilvl w:val="0"/>
          <w:numId w:val="24"/>
        </w:numPr>
      </w:pPr>
      <w:r>
        <w:t>The player destroys, or purposefully ignores mechanics that make it easier.</w:t>
      </w:r>
    </w:p>
    <w:p w14:paraId="60D7439C" w14:textId="77777777" w:rsidR="0034421C" w:rsidRDefault="0034421C" w:rsidP="00225C1B">
      <w:pPr>
        <w:pStyle w:val="ListParagraph"/>
        <w:numPr>
          <w:ilvl w:val="0"/>
          <w:numId w:val="24"/>
        </w:numPr>
      </w:pPr>
      <w:r>
        <w:t>Morality system</w:t>
      </w:r>
    </w:p>
    <w:p w14:paraId="3D49AD03" w14:textId="77777777" w:rsidR="00B77F32" w:rsidRDefault="00B77F32" w:rsidP="00225C1B">
      <w:pPr>
        <w:pStyle w:val="ListParagraph"/>
        <w:numPr>
          <w:ilvl w:val="0"/>
          <w:numId w:val="24"/>
        </w:numPr>
      </w:pPr>
      <w:r>
        <w:t>The player activates rituals which weaken and slow the giant.</w:t>
      </w:r>
    </w:p>
    <w:p w14:paraId="4E7F10CC" w14:textId="77777777" w:rsidR="00B77F32" w:rsidRDefault="00B77F32" w:rsidP="00225C1B">
      <w:pPr>
        <w:pStyle w:val="ListParagraph"/>
        <w:numPr>
          <w:ilvl w:val="0"/>
          <w:numId w:val="24"/>
        </w:numPr>
      </w:pPr>
      <w:r>
        <w:t xml:space="preserve">The player doesn’t catch up </w:t>
      </w:r>
      <w:r w:rsidR="00DC5175">
        <w:t>to</w:t>
      </w:r>
      <w:r>
        <w:t xml:space="preserve"> the giant until the very end, but by that point it is incredibly weak.</w:t>
      </w:r>
    </w:p>
    <w:p w14:paraId="7BB45199" w14:textId="77777777" w:rsidR="00B77F32" w:rsidRDefault="00B77F32" w:rsidP="00225C1B">
      <w:pPr>
        <w:pStyle w:val="ListParagraph"/>
        <w:numPr>
          <w:ilvl w:val="0"/>
          <w:numId w:val="24"/>
        </w:numPr>
      </w:pPr>
      <w:r>
        <w:t>Sick humans are running in a herd to catch up to the giant, trying to kill it.</w:t>
      </w:r>
    </w:p>
    <w:p w14:paraId="4FAB6593" w14:textId="77777777" w:rsidR="00E521DD" w:rsidRDefault="00E521DD" w:rsidP="00225C1B">
      <w:pPr>
        <w:pStyle w:val="ListParagraph"/>
        <w:numPr>
          <w:ilvl w:val="0"/>
          <w:numId w:val="24"/>
        </w:numPr>
      </w:pPr>
      <w:r>
        <w:t>The humans remaining watch in silence as you kill it.</w:t>
      </w:r>
    </w:p>
    <w:p w14:paraId="7D649024" w14:textId="77777777" w:rsidR="00E521DD" w:rsidRDefault="00E521DD" w:rsidP="00225C1B">
      <w:pPr>
        <w:pStyle w:val="ListParagraph"/>
        <w:numPr>
          <w:ilvl w:val="0"/>
          <w:numId w:val="24"/>
        </w:numPr>
      </w:pPr>
      <w:r>
        <w:t>The player is taken with the giant.</w:t>
      </w:r>
    </w:p>
    <w:p w14:paraId="15FAA9D2" w14:textId="77777777" w:rsidR="00D82479" w:rsidRDefault="00D82479" w:rsidP="00225C1B">
      <w:pPr>
        <w:pStyle w:val="ListParagraph"/>
        <w:numPr>
          <w:ilvl w:val="0"/>
          <w:numId w:val="24"/>
        </w:numPr>
      </w:pPr>
      <w:r>
        <w:t>10 rituals</w:t>
      </w:r>
    </w:p>
    <w:p w14:paraId="4C5190C4" w14:textId="77777777" w:rsidR="00E521DD" w:rsidRDefault="00E521DD" w:rsidP="00E521DD"/>
    <w:p w14:paraId="702B80DF" w14:textId="77777777" w:rsidR="00E521DD" w:rsidRPr="00D82479" w:rsidRDefault="00DC5175" w:rsidP="00E521DD">
      <w:pPr>
        <w:pStyle w:val="Heading2"/>
        <w:jc w:val="center"/>
        <w:rPr>
          <w:b/>
          <w:color w:val="0D0D0D" w:themeColor="text1" w:themeTint="F2"/>
        </w:rPr>
      </w:pPr>
      <w:bookmarkStart w:id="5" w:name="_Toc494752268"/>
      <w:r w:rsidRPr="00D82479">
        <w:rPr>
          <w:b/>
          <w:color w:val="0D0D0D" w:themeColor="text1" w:themeTint="F2"/>
        </w:rPr>
        <w:t>Rituals</w:t>
      </w:r>
      <w:bookmarkEnd w:id="5"/>
    </w:p>
    <w:p w14:paraId="4FFBEAC4" w14:textId="77777777" w:rsidR="00E521DD" w:rsidRDefault="00DC5175" w:rsidP="00E521DD">
      <w:r>
        <w:t xml:space="preserve">Ritual </w:t>
      </w:r>
      <w:r w:rsidR="00464A09">
        <w:t>1 –</w:t>
      </w:r>
      <w:r w:rsidR="00E521DD">
        <w:t xml:space="preserve"> </w:t>
      </w:r>
      <w:r>
        <w:t xml:space="preserve">Whip like device grabs the giant, rips off a part of </w:t>
      </w:r>
      <w:r w:rsidR="00464A09">
        <w:t>its</w:t>
      </w:r>
      <w:r>
        <w:t xml:space="preserve"> body</w:t>
      </w:r>
    </w:p>
    <w:p w14:paraId="0E6A2F82" w14:textId="77777777" w:rsidR="00DC5175" w:rsidRPr="00E521DD" w:rsidRDefault="00DC5175" w:rsidP="00E521DD">
      <w:r>
        <w:t xml:space="preserve">Ritual 2 --  </w:t>
      </w:r>
    </w:p>
    <w:p w14:paraId="1AAD3A96" w14:textId="77777777" w:rsidR="00B77F32" w:rsidRPr="00085C81" w:rsidRDefault="00B77F32" w:rsidP="006E19C0">
      <w:pPr>
        <w:ind w:left="360"/>
      </w:pPr>
    </w:p>
    <w:p w14:paraId="02AD545A" w14:textId="77777777" w:rsidR="0034421C" w:rsidRDefault="0034421C" w:rsidP="0034421C">
      <w:pPr>
        <w:pStyle w:val="Andy-Heading"/>
      </w:pPr>
      <w:bookmarkStart w:id="6" w:name="_Toc494752269"/>
      <w:r>
        <w:t>Plot Structure</w:t>
      </w:r>
      <w:bookmarkEnd w:id="6"/>
    </w:p>
    <w:p w14:paraId="4E89BB97" w14:textId="77777777" w:rsidR="0034421C" w:rsidRDefault="0034421C" w:rsidP="0034421C"/>
    <w:p w14:paraId="14EE60DC" w14:textId="77777777" w:rsidR="0034421C" w:rsidRDefault="0034421C" w:rsidP="0034421C">
      <w:pPr>
        <w:pStyle w:val="Andy-SubHeading"/>
      </w:pPr>
      <w:bookmarkStart w:id="7" w:name="_Toc494752270"/>
      <w:r>
        <w:t>Chapter 1</w:t>
      </w:r>
      <w:bookmarkEnd w:id="7"/>
    </w:p>
    <w:p w14:paraId="1806899A" w14:textId="77777777" w:rsidR="0034421C" w:rsidRDefault="0034421C" w:rsidP="0034421C">
      <w:pPr>
        <w:pStyle w:val="Andy-SubHeading"/>
      </w:pPr>
    </w:p>
    <w:p w14:paraId="4DD99CD4" w14:textId="77777777" w:rsidR="0034421C" w:rsidRPr="00D82479" w:rsidRDefault="0034421C" w:rsidP="0034421C">
      <w:pPr>
        <w:pStyle w:val="Andy-SubHeading"/>
      </w:pPr>
    </w:p>
    <w:p w14:paraId="30626096" w14:textId="77777777" w:rsidR="00015539" w:rsidRDefault="00015539">
      <w:pPr>
        <w:rPr>
          <w:rFonts w:asciiTheme="majorHAnsi" w:eastAsiaTheme="majorEastAsia" w:hAnsiTheme="majorHAnsi" w:cstheme="majorBidi"/>
          <w:b/>
          <w:color w:val="0D0D0D" w:themeColor="text1" w:themeTint="F2"/>
          <w:sz w:val="32"/>
          <w:szCs w:val="32"/>
        </w:rPr>
      </w:pPr>
      <w:r>
        <w:br w:type="page"/>
      </w:r>
    </w:p>
    <w:p w14:paraId="49201FBA" w14:textId="77777777" w:rsidR="00015539" w:rsidRPr="00085C81" w:rsidRDefault="00C77CE8" w:rsidP="00015539">
      <w:pPr>
        <w:pStyle w:val="Andy-Heading"/>
      </w:pPr>
      <w:bookmarkStart w:id="8" w:name="_Toc494752271"/>
      <w:r w:rsidRPr="00085C81">
        <w:lastRenderedPageBreak/>
        <w:t>Scope</w:t>
      </w:r>
      <w:bookmarkEnd w:id="8"/>
    </w:p>
    <w:p w14:paraId="706DF61D" w14:textId="77777777" w:rsidR="00015539" w:rsidRDefault="00015539" w:rsidP="00015539"/>
    <w:p w14:paraId="4587A4AE" w14:textId="77777777" w:rsidR="00C77CE8" w:rsidRDefault="00015539" w:rsidP="00015539">
      <w:pPr>
        <w:pStyle w:val="Andy-SubHeading"/>
      </w:pPr>
      <w:bookmarkStart w:id="9" w:name="_Toc494752272"/>
      <w:r>
        <w:t>Minimum Viable Product</w:t>
      </w:r>
      <w:bookmarkEnd w:id="9"/>
    </w:p>
    <w:p w14:paraId="7FC581A5" w14:textId="77777777" w:rsidR="00015539" w:rsidRDefault="00015539" w:rsidP="00015539"/>
    <w:p w14:paraId="570BA05C" w14:textId="77777777" w:rsidR="00015539" w:rsidRDefault="00015539" w:rsidP="00015539">
      <w:r>
        <w:t>Alpha Requirements are as follows:</w:t>
      </w:r>
    </w:p>
    <w:p w14:paraId="7413C85A" w14:textId="77777777" w:rsidR="005627CD" w:rsidRDefault="005627CD" w:rsidP="00015539"/>
    <w:p w14:paraId="075A7363" w14:textId="33683EC5" w:rsidR="00CE7A32" w:rsidRDefault="005627CD" w:rsidP="00CE7A32">
      <w:pPr>
        <w:pStyle w:val="Andy-SubHeading"/>
      </w:pPr>
      <w:bookmarkStart w:id="10" w:name="_Toc494752273"/>
      <w:r>
        <w:t>Player</w:t>
      </w:r>
      <w:bookmarkEnd w:id="10"/>
    </w:p>
    <w:p w14:paraId="67063233" w14:textId="78300731" w:rsidR="00CE7A32" w:rsidRDefault="00CE7A32" w:rsidP="00CE7A32">
      <w:pPr>
        <w:pStyle w:val="ListParagraph"/>
        <w:numPr>
          <w:ilvl w:val="0"/>
          <w:numId w:val="25"/>
        </w:numPr>
        <w:rPr>
          <w:b/>
        </w:rPr>
      </w:pPr>
      <w:r>
        <w:rPr>
          <w:b/>
        </w:rPr>
        <w:t>Tether</w:t>
      </w:r>
    </w:p>
    <w:p w14:paraId="6590E1BB" w14:textId="6FB648BB" w:rsidR="00CE7A32" w:rsidRPr="00CE7A32" w:rsidRDefault="00CE7A32" w:rsidP="00CE7A32">
      <w:pPr>
        <w:pStyle w:val="ListParagraph"/>
        <w:numPr>
          <w:ilvl w:val="1"/>
          <w:numId w:val="25"/>
        </w:numPr>
        <w:rPr>
          <w:b/>
        </w:rPr>
      </w:pPr>
      <w:r>
        <w:t>Metrics</w:t>
      </w:r>
    </w:p>
    <w:p w14:paraId="3F111E67" w14:textId="6D773525" w:rsidR="00CE7A32" w:rsidRPr="00CE7A32" w:rsidRDefault="00CE7A32" w:rsidP="00CE7A32">
      <w:pPr>
        <w:pStyle w:val="ListParagraph"/>
        <w:numPr>
          <w:ilvl w:val="2"/>
          <w:numId w:val="25"/>
        </w:numPr>
        <w:rPr>
          <w:b/>
        </w:rPr>
      </w:pPr>
      <w:r>
        <w:t>How far can it extend / How close can It be?</w:t>
      </w:r>
    </w:p>
    <w:p w14:paraId="113ECDD9" w14:textId="554EEB89" w:rsidR="00CE7A32" w:rsidRPr="00CE7A32" w:rsidRDefault="00CE7A32" w:rsidP="00CE7A32">
      <w:pPr>
        <w:pStyle w:val="ListParagraph"/>
        <w:numPr>
          <w:ilvl w:val="1"/>
          <w:numId w:val="25"/>
        </w:numPr>
        <w:rPr>
          <w:b/>
        </w:rPr>
      </w:pPr>
      <w:r>
        <w:t>How does it interact with the environment / opponents?</w:t>
      </w:r>
    </w:p>
    <w:p w14:paraId="57D720C0" w14:textId="56DA908D" w:rsidR="00CE7A32" w:rsidRPr="00CE7A32" w:rsidRDefault="00CE7A32" w:rsidP="00CE7A32">
      <w:pPr>
        <w:pStyle w:val="ListParagraph"/>
        <w:numPr>
          <w:ilvl w:val="1"/>
          <w:numId w:val="25"/>
        </w:numPr>
        <w:rPr>
          <w:b/>
        </w:rPr>
      </w:pPr>
      <w:r>
        <w:t>How is it visually displayed?</w:t>
      </w:r>
    </w:p>
    <w:p w14:paraId="6671CF2E" w14:textId="1CE5FD4C" w:rsidR="00CE7A32" w:rsidRPr="00CE7A32" w:rsidRDefault="00CE7A32" w:rsidP="00CE7A32">
      <w:pPr>
        <w:pStyle w:val="ListParagraph"/>
        <w:numPr>
          <w:ilvl w:val="1"/>
          <w:numId w:val="25"/>
        </w:numPr>
        <w:rPr>
          <w:b/>
        </w:rPr>
      </w:pPr>
      <w:r>
        <w:t>How is the player affected?</w:t>
      </w:r>
    </w:p>
    <w:p w14:paraId="3E331C09" w14:textId="6B11A2B5" w:rsidR="00CE7A32" w:rsidRPr="00CE7A32" w:rsidRDefault="00CE7A32" w:rsidP="00CE7A32">
      <w:pPr>
        <w:pStyle w:val="ListParagraph"/>
        <w:numPr>
          <w:ilvl w:val="2"/>
          <w:numId w:val="25"/>
        </w:numPr>
        <w:rPr>
          <w:b/>
        </w:rPr>
      </w:pPr>
      <w:r>
        <w:t>Yanking the tether</w:t>
      </w:r>
    </w:p>
    <w:p w14:paraId="1E9BF29E" w14:textId="47731096" w:rsidR="00CE7A32" w:rsidRPr="00CE7A32" w:rsidRDefault="00CE7A32" w:rsidP="00CE7A32">
      <w:pPr>
        <w:pStyle w:val="ListParagraph"/>
        <w:numPr>
          <w:ilvl w:val="2"/>
          <w:numId w:val="25"/>
        </w:numPr>
        <w:rPr>
          <w:b/>
        </w:rPr>
      </w:pPr>
      <w:r>
        <w:t>Being yanked by the tether</w:t>
      </w:r>
    </w:p>
    <w:p w14:paraId="24503890" w14:textId="6A1EC3B9" w:rsidR="00CE7A32" w:rsidRPr="00CE7A32" w:rsidRDefault="00CE7A32" w:rsidP="00CE7A32">
      <w:pPr>
        <w:pStyle w:val="ListParagraph"/>
        <w:numPr>
          <w:ilvl w:val="2"/>
          <w:numId w:val="25"/>
        </w:numPr>
        <w:rPr>
          <w:b/>
        </w:rPr>
      </w:pPr>
      <w:r>
        <w:t>Movement with the tether</w:t>
      </w:r>
    </w:p>
    <w:p w14:paraId="39477330" w14:textId="620696F5" w:rsidR="00CE7A32" w:rsidRPr="00CE7A32" w:rsidRDefault="00CE7A32" w:rsidP="00CE7A32">
      <w:pPr>
        <w:pStyle w:val="ListParagraph"/>
        <w:numPr>
          <w:ilvl w:val="2"/>
          <w:numId w:val="25"/>
        </w:numPr>
        <w:rPr>
          <w:b/>
        </w:rPr>
      </w:pPr>
      <w:r>
        <w:t>Movement with the tether while mounted</w:t>
      </w:r>
    </w:p>
    <w:p w14:paraId="193E1AB1" w14:textId="07AD661F" w:rsidR="00CE7A32" w:rsidRDefault="00CE7A32" w:rsidP="00CE7A32">
      <w:pPr>
        <w:pStyle w:val="ListParagraph"/>
        <w:numPr>
          <w:ilvl w:val="0"/>
          <w:numId w:val="25"/>
        </w:numPr>
        <w:rPr>
          <w:b/>
        </w:rPr>
      </w:pPr>
      <w:r>
        <w:rPr>
          <w:b/>
        </w:rPr>
        <w:t>Trust System</w:t>
      </w:r>
    </w:p>
    <w:p w14:paraId="493B6A50" w14:textId="7C091F87" w:rsidR="00CE7A32" w:rsidRPr="00CE7A32" w:rsidRDefault="00CE7A32" w:rsidP="00CE7A32">
      <w:pPr>
        <w:pStyle w:val="ListParagraph"/>
        <w:numPr>
          <w:ilvl w:val="1"/>
          <w:numId w:val="25"/>
        </w:numPr>
        <w:rPr>
          <w:b/>
        </w:rPr>
      </w:pPr>
      <w:r>
        <w:t>Balancing power with the length of the tether</w:t>
      </w:r>
    </w:p>
    <w:p w14:paraId="050B7DCD" w14:textId="0B62501A" w:rsidR="00CE7A32" w:rsidRPr="00CE7A32" w:rsidRDefault="00CE7A32" w:rsidP="00CE7A32">
      <w:pPr>
        <w:pStyle w:val="ListParagraph"/>
        <w:numPr>
          <w:ilvl w:val="1"/>
          <w:numId w:val="25"/>
        </w:numPr>
        <w:rPr>
          <w:b/>
        </w:rPr>
      </w:pPr>
      <w:r>
        <w:t>How to display the trust system to the player?</w:t>
      </w:r>
    </w:p>
    <w:p w14:paraId="55A7BAC1" w14:textId="32490DD4" w:rsidR="00CE7A32" w:rsidRPr="00CE7A32" w:rsidRDefault="00CE7A32" w:rsidP="00CE7A32">
      <w:pPr>
        <w:pStyle w:val="ListParagraph"/>
        <w:numPr>
          <w:ilvl w:val="2"/>
          <w:numId w:val="25"/>
        </w:numPr>
        <w:rPr>
          <w:b/>
        </w:rPr>
      </w:pPr>
      <w:r>
        <w:t>Colour / health of the tether?</w:t>
      </w:r>
    </w:p>
    <w:p w14:paraId="596010F3" w14:textId="37A43DDB" w:rsidR="00CE7A32" w:rsidRPr="00CE7A32" w:rsidRDefault="00CE7A32" w:rsidP="00CE7A32">
      <w:pPr>
        <w:pStyle w:val="ListParagraph"/>
        <w:numPr>
          <w:ilvl w:val="1"/>
          <w:numId w:val="25"/>
        </w:numPr>
        <w:rPr>
          <w:b/>
        </w:rPr>
      </w:pPr>
      <w:r>
        <w:t>How do players affect the trust system?</w:t>
      </w:r>
    </w:p>
    <w:p w14:paraId="32E5CB1C" w14:textId="5B7C49ED" w:rsidR="00CE7A32" w:rsidRPr="00CE7A32" w:rsidRDefault="00CE7A32" w:rsidP="00CE7A32">
      <w:pPr>
        <w:pStyle w:val="ListParagraph"/>
        <w:numPr>
          <w:ilvl w:val="2"/>
          <w:numId w:val="25"/>
        </w:numPr>
        <w:rPr>
          <w:b/>
        </w:rPr>
      </w:pPr>
      <w:r>
        <w:t>Killing enemies decreases trust</w:t>
      </w:r>
    </w:p>
    <w:p w14:paraId="5A6747E1" w14:textId="1287A583" w:rsidR="00CE7A32" w:rsidRPr="00CE7A32" w:rsidRDefault="00CE7A32" w:rsidP="00CE7A32">
      <w:pPr>
        <w:pStyle w:val="ListParagraph"/>
        <w:numPr>
          <w:ilvl w:val="2"/>
          <w:numId w:val="25"/>
        </w:numPr>
        <w:rPr>
          <w:b/>
        </w:rPr>
      </w:pPr>
    </w:p>
    <w:p w14:paraId="3E198699" w14:textId="744D5EF1" w:rsidR="00CE7A32" w:rsidRPr="00CE7A32" w:rsidRDefault="00CE7A32" w:rsidP="00CE7A32">
      <w:pPr>
        <w:rPr>
          <w:b/>
        </w:rPr>
      </w:pPr>
    </w:p>
    <w:p w14:paraId="59327431" w14:textId="683A3B49" w:rsidR="005627CD" w:rsidRPr="009A6018" w:rsidRDefault="000F248D" w:rsidP="005627CD">
      <w:pPr>
        <w:pStyle w:val="ListParagraph"/>
        <w:numPr>
          <w:ilvl w:val="0"/>
          <w:numId w:val="25"/>
        </w:numPr>
        <w:rPr>
          <w:b/>
        </w:rPr>
      </w:pPr>
      <w:r>
        <w:rPr>
          <w:b/>
        </w:rPr>
        <w:t>C</w:t>
      </w:r>
      <w:r w:rsidR="005627CD" w:rsidRPr="009A6018">
        <w:rPr>
          <w:b/>
        </w:rPr>
        <w:t>ombat system</w:t>
      </w:r>
    </w:p>
    <w:p w14:paraId="7FA0716F" w14:textId="77777777" w:rsidR="005627CD" w:rsidRDefault="005627CD" w:rsidP="005627CD">
      <w:pPr>
        <w:pStyle w:val="ListParagraph"/>
        <w:numPr>
          <w:ilvl w:val="1"/>
          <w:numId w:val="25"/>
        </w:numPr>
      </w:pPr>
      <w:r>
        <w:t>Attacking</w:t>
      </w:r>
    </w:p>
    <w:p w14:paraId="492CB645" w14:textId="6CA97C55" w:rsidR="005627CD" w:rsidRDefault="0026227A" w:rsidP="005627CD">
      <w:pPr>
        <w:pStyle w:val="ListParagraph"/>
        <w:numPr>
          <w:ilvl w:val="2"/>
          <w:numId w:val="25"/>
        </w:numPr>
      </w:pPr>
      <w:r>
        <w:t>Sword</w:t>
      </w:r>
    </w:p>
    <w:p w14:paraId="3D13CB41" w14:textId="23A51B5B" w:rsidR="0026227A" w:rsidRDefault="0026227A" w:rsidP="0026227A">
      <w:pPr>
        <w:pStyle w:val="ListParagraph"/>
        <w:numPr>
          <w:ilvl w:val="3"/>
          <w:numId w:val="25"/>
        </w:numPr>
      </w:pPr>
      <w:r>
        <w:t>Swinging</w:t>
      </w:r>
    </w:p>
    <w:p w14:paraId="101749E1" w14:textId="31F68C23" w:rsidR="000F248D" w:rsidRDefault="000F248D" w:rsidP="0026227A">
      <w:pPr>
        <w:pStyle w:val="ListParagraph"/>
        <w:numPr>
          <w:ilvl w:val="3"/>
          <w:numId w:val="25"/>
        </w:numPr>
      </w:pPr>
      <w:r>
        <w:t>Lunging</w:t>
      </w:r>
    </w:p>
    <w:p w14:paraId="5A6AE75D" w14:textId="39CC41F3" w:rsidR="000F248D" w:rsidRDefault="000F248D" w:rsidP="0026227A">
      <w:pPr>
        <w:pStyle w:val="ListParagraph"/>
        <w:numPr>
          <w:ilvl w:val="3"/>
          <w:numId w:val="25"/>
        </w:numPr>
      </w:pPr>
      <w:r>
        <w:t>Strong and weak attacks</w:t>
      </w:r>
    </w:p>
    <w:p w14:paraId="5F1F8499" w14:textId="0240946E" w:rsidR="0026227A" w:rsidRDefault="000F248D" w:rsidP="0026227A">
      <w:pPr>
        <w:pStyle w:val="ListParagraph"/>
        <w:numPr>
          <w:ilvl w:val="3"/>
          <w:numId w:val="25"/>
        </w:numPr>
      </w:pPr>
      <w:r>
        <w:t>Creating runes via dragging sword</w:t>
      </w:r>
    </w:p>
    <w:p w14:paraId="448DBD60" w14:textId="2DC3F262" w:rsidR="005627CD" w:rsidRDefault="005627CD" w:rsidP="005627CD">
      <w:pPr>
        <w:pStyle w:val="ListParagraph"/>
        <w:numPr>
          <w:ilvl w:val="1"/>
          <w:numId w:val="25"/>
        </w:numPr>
      </w:pPr>
      <w:r>
        <w:t>Blocking</w:t>
      </w:r>
    </w:p>
    <w:p w14:paraId="2C2EFED1" w14:textId="77777777" w:rsidR="00CE7A32" w:rsidRDefault="00CE7A32" w:rsidP="00CE7A32">
      <w:pPr>
        <w:pStyle w:val="ListParagraph"/>
        <w:numPr>
          <w:ilvl w:val="2"/>
          <w:numId w:val="25"/>
        </w:numPr>
      </w:pPr>
      <w:r>
        <w:t>Held block</w:t>
      </w:r>
    </w:p>
    <w:p w14:paraId="51365385" w14:textId="73CE8E1A" w:rsidR="00CE7A32" w:rsidRDefault="00CE7A32" w:rsidP="00CE7A32">
      <w:pPr>
        <w:pStyle w:val="ListParagraph"/>
        <w:numPr>
          <w:ilvl w:val="2"/>
          <w:numId w:val="25"/>
        </w:numPr>
      </w:pPr>
      <w:r>
        <w:lastRenderedPageBreak/>
        <w:t>Timed block</w:t>
      </w:r>
    </w:p>
    <w:p w14:paraId="0CA6F454" w14:textId="77777777" w:rsidR="005627CD" w:rsidRPr="009A6018" w:rsidRDefault="005627CD" w:rsidP="005627CD">
      <w:pPr>
        <w:pStyle w:val="ListParagraph"/>
        <w:numPr>
          <w:ilvl w:val="0"/>
          <w:numId w:val="25"/>
        </w:numPr>
        <w:rPr>
          <w:b/>
        </w:rPr>
      </w:pPr>
      <w:r w:rsidRPr="009A6018">
        <w:rPr>
          <w:b/>
        </w:rPr>
        <w:t>Player Controller</w:t>
      </w:r>
    </w:p>
    <w:p w14:paraId="7BF7F5EE" w14:textId="77777777" w:rsidR="005627CD" w:rsidRDefault="005627CD" w:rsidP="005627CD">
      <w:pPr>
        <w:pStyle w:val="ListParagraph"/>
        <w:numPr>
          <w:ilvl w:val="1"/>
          <w:numId w:val="25"/>
        </w:numPr>
      </w:pPr>
      <w:r>
        <w:t>Movement</w:t>
      </w:r>
    </w:p>
    <w:p w14:paraId="72A2AD3C" w14:textId="77777777" w:rsidR="005627CD" w:rsidRDefault="005627CD" w:rsidP="005627CD">
      <w:pPr>
        <w:pStyle w:val="ListParagraph"/>
        <w:numPr>
          <w:ilvl w:val="2"/>
          <w:numId w:val="25"/>
        </w:numPr>
      </w:pPr>
      <w:r>
        <w:t>Running</w:t>
      </w:r>
    </w:p>
    <w:p w14:paraId="65DCC7B6" w14:textId="77777777" w:rsidR="005627CD" w:rsidRDefault="005627CD" w:rsidP="005627CD">
      <w:pPr>
        <w:pStyle w:val="ListParagraph"/>
        <w:numPr>
          <w:ilvl w:val="2"/>
          <w:numId w:val="25"/>
        </w:numPr>
      </w:pPr>
      <w:r>
        <w:t>Jumping</w:t>
      </w:r>
    </w:p>
    <w:p w14:paraId="61E68721" w14:textId="77777777" w:rsidR="005627CD" w:rsidRDefault="005627CD" w:rsidP="005627CD">
      <w:pPr>
        <w:pStyle w:val="ListParagraph"/>
        <w:numPr>
          <w:ilvl w:val="1"/>
          <w:numId w:val="25"/>
        </w:numPr>
      </w:pPr>
      <w:r>
        <w:t>Mount Riding</w:t>
      </w:r>
    </w:p>
    <w:p w14:paraId="63DADA0C" w14:textId="77777777" w:rsidR="005627CD" w:rsidRDefault="005627CD" w:rsidP="005627CD">
      <w:pPr>
        <w:pStyle w:val="ListParagraph"/>
        <w:numPr>
          <w:ilvl w:val="2"/>
          <w:numId w:val="25"/>
        </w:numPr>
      </w:pPr>
      <w:r>
        <w:t>Galloping</w:t>
      </w:r>
    </w:p>
    <w:p w14:paraId="5DEBEF20" w14:textId="77777777" w:rsidR="005627CD" w:rsidRDefault="005627CD" w:rsidP="005627CD">
      <w:pPr>
        <w:pStyle w:val="ListParagraph"/>
        <w:numPr>
          <w:ilvl w:val="2"/>
          <w:numId w:val="25"/>
        </w:numPr>
      </w:pPr>
      <w:r>
        <w:t>Trotting</w:t>
      </w:r>
    </w:p>
    <w:p w14:paraId="3F4186A0" w14:textId="038AB411" w:rsidR="005627CD" w:rsidRDefault="005627CD" w:rsidP="005627CD">
      <w:pPr>
        <w:pStyle w:val="ListParagraph"/>
        <w:numPr>
          <w:ilvl w:val="2"/>
          <w:numId w:val="25"/>
        </w:numPr>
      </w:pPr>
      <w:r>
        <w:t>Jumping</w:t>
      </w:r>
    </w:p>
    <w:p w14:paraId="7B2A9257" w14:textId="4C7181BE" w:rsidR="00CE7A32" w:rsidRDefault="00CE7A32" w:rsidP="00CE7A32">
      <w:pPr>
        <w:pStyle w:val="ListParagraph"/>
        <w:numPr>
          <w:ilvl w:val="1"/>
          <w:numId w:val="25"/>
        </w:numPr>
      </w:pPr>
      <w:r>
        <w:t>Cover</w:t>
      </w:r>
    </w:p>
    <w:p w14:paraId="0B90FFD6" w14:textId="5B55ED33" w:rsidR="00CE7A32" w:rsidRDefault="00CE7A32" w:rsidP="00CE7A32">
      <w:pPr>
        <w:pStyle w:val="ListParagraph"/>
        <w:numPr>
          <w:ilvl w:val="2"/>
          <w:numId w:val="25"/>
        </w:numPr>
      </w:pPr>
      <w:r>
        <w:t>Crouch</w:t>
      </w:r>
    </w:p>
    <w:p w14:paraId="4FD68676" w14:textId="24F6B5B1" w:rsidR="005627CD" w:rsidRDefault="005627CD" w:rsidP="001E6CFA"/>
    <w:p w14:paraId="33F129B1" w14:textId="77777777" w:rsidR="00C00E25" w:rsidRDefault="005627CD" w:rsidP="00C00E25">
      <w:pPr>
        <w:pStyle w:val="Andy-SubHeading"/>
      </w:pPr>
      <w:bookmarkStart w:id="11" w:name="_Toc494752274"/>
      <w:r>
        <w:t>AI</w:t>
      </w:r>
      <w:bookmarkEnd w:id="11"/>
    </w:p>
    <w:p w14:paraId="34C4084B" w14:textId="77777777" w:rsidR="00C00E25" w:rsidRDefault="00C00E25" w:rsidP="00C00E25">
      <w:pPr>
        <w:pStyle w:val="ListParagraph"/>
        <w:numPr>
          <w:ilvl w:val="0"/>
          <w:numId w:val="25"/>
        </w:numPr>
        <w:rPr>
          <w:b/>
        </w:rPr>
      </w:pPr>
      <w:r>
        <w:rPr>
          <w:b/>
        </w:rPr>
        <w:t>Base Enemies</w:t>
      </w:r>
    </w:p>
    <w:p w14:paraId="2C5B2881" w14:textId="77777777" w:rsidR="00C00E25" w:rsidRPr="00C00E25" w:rsidRDefault="00C00E25" w:rsidP="00C00E25">
      <w:pPr>
        <w:pStyle w:val="ListParagraph"/>
        <w:numPr>
          <w:ilvl w:val="1"/>
          <w:numId w:val="25"/>
        </w:numPr>
        <w:rPr>
          <w:b/>
        </w:rPr>
      </w:pPr>
      <w:r>
        <w:t>AI systems distinctive between Giant and Player</w:t>
      </w:r>
    </w:p>
    <w:p w14:paraId="6361A495" w14:textId="4865D0FA" w:rsidR="00C00E25" w:rsidRPr="00C00E25" w:rsidRDefault="00C00E25" w:rsidP="00C00E25">
      <w:pPr>
        <w:pStyle w:val="ListParagraph"/>
        <w:numPr>
          <w:ilvl w:val="1"/>
          <w:numId w:val="25"/>
        </w:numPr>
        <w:rPr>
          <w:b/>
        </w:rPr>
      </w:pPr>
      <w:r>
        <w:t>Patrolling</w:t>
      </w:r>
    </w:p>
    <w:p w14:paraId="050ED87F" w14:textId="1C510EB2" w:rsidR="00C00E25" w:rsidRPr="00C00E25" w:rsidRDefault="00C00E25" w:rsidP="00C00E25">
      <w:pPr>
        <w:pStyle w:val="ListParagraph"/>
        <w:numPr>
          <w:ilvl w:val="2"/>
          <w:numId w:val="25"/>
        </w:numPr>
        <w:rPr>
          <w:b/>
        </w:rPr>
      </w:pPr>
      <w:r>
        <w:t>Guarding walls, bridges, obstacles</w:t>
      </w:r>
    </w:p>
    <w:p w14:paraId="5596AC46" w14:textId="608618C2" w:rsidR="00C00E25" w:rsidRPr="00C00E25" w:rsidRDefault="00C00E25" w:rsidP="00C00E25">
      <w:pPr>
        <w:pStyle w:val="ListParagraph"/>
        <w:numPr>
          <w:ilvl w:val="2"/>
          <w:numId w:val="25"/>
        </w:numPr>
        <w:rPr>
          <w:b/>
        </w:rPr>
      </w:pPr>
      <w:r>
        <w:t>Roaming wilderness</w:t>
      </w:r>
    </w:p>
    <w:p w14:paraId="7012DE00" w14:textId="1370AFDC" w:rsidR="00C00E25" w:rsidRDefault="00C00E25" w:rsidP="00C00E25">
      <w:pPr>
        <w:pStyle w:val="ListParagraph"/>
        <w:numPr>
          <w:ilvl w:val="1"/>
          <w:numId w:val="25"/>
        </w:numPr>
        <w:rPr>
          <w:b/>
        </w:rPr>
      </w:pPr>
      <w:r>
        <w:t>Camping</w:t>
      </w:r>
      <w:r w:rsidRPr="00C00E25">
        <w:rPr>
          <w:b/>
        </w:rPr>
        <w:t xml:space="preserve"> </w:t>
      </w:r>
    </w:p>
    <w:p w14:paraId="6517352E" w14:textId="2BC6B190" w:rsidR="00C00E25" w:rsidRPr="00C00E25" w:rsidRDefault="00C00E25" w:rsidP="00C00E25">
      <w:pPr>
        <w:pStyle w:val="ListParagraph"/>
        <w:numPr>
          <w:ilvl w:val="2"/>
          <w:numId w:val="25"/>
        </w:numPr>
        <w:rPr>
          <w:b/>
        </w:rPr>
      </w:pPr>
      <w:r>
        <w:t>Sitting around</w:t>
      </w:r>
    </w:p>
    <w:p w14:paraId="0096AF2B" w14:textId="0CA2C0B9" w:rsidR="00C00E25" w:rsidRDefault="00C00E25" w:rsidP="00C00E25">
      <w:pPr>
        <w:pStyle w:val="ListParagraph"/>
        <w:numPr>
          <w:ilvl w:val="2"/>
          <w:numId w:val="25"/>
        </w:numPr>
        <w:rPr>
          <w:b/>
        </w:rPr>
      </w:pPr>
      <w:r>
        <w:t>1 of them would patrol camp?</w:t>
      </w:r>
    </w:p>
    <w:p w14:paraId="7CCA8E46" w14:textId="5AC82C0B" w:rsidR="00C00E25" w:rsidRPr="00C00E25" w:rsidRDefault="00C00E25" w:rsidP="00C00E25">
      <w:pPr>
        <w:pStyle w:val="ListParagraph"/>
        <w:numPr>
          <w:ilvl w:val="1"/>
          <w:numId w:val="25"/>
        </w:numPr>
        <w:rPr>
          <w:b/>
        </w:rPr>
      </w:pPr>
      <w:r>
        <w:t>Fighting</w:t>
      </w:r>
    </w:p>
    <w:p w14:paraId="4C4E9858" w14:textId="69E8D3D9" w:rsidR="00C00E25" w:rsidRPr="00C00E25" w:rsidRDefault="00C00E25" w:rsidP="00C00E25">
      <w:pPr>
        <w:pStyle w:val="ListParagraph"/>
        <w:numPr>
          <w:ilvl w:val="2"/>
          <w:numId w:val="25"/>
        </w:numPr>
        <w:rPr>
          <w:b/>
        </w:rPr>
      </w:pPr>
      <w:r>
        <w:t>Attacking</w:t>
      </w:r>
    </w:p>
    <w:p w14:paraId="24140CB7" w14:textId="6C6E41E0" w:rsidR="00C00E25" w:rsidRPr="00C00E25" w:rsidRDefault="00C00E25" w:rsidP="00C00E25">
      <w:pPr>
        <w:pStyle w:val="ListParagraph"/>
        <w:numPr>
          <w:ilvl w:val="3"/>
          <w:numId w:val="25"/>
        </w:numPr>
        <w:rPr>
          <w:b/>
        </w:rPr>
      </w:pPr>
      <w:r>
        <w:t>Basic swing</w:t>
      </w:r>
    </w:p>
    <w:p w14:paraId="5CE22F2D" w14:textId="3034CE34" w:rsidR="00C00E25" w:rsidRPr="00CE7A32" w:rsidRDefault="00C00E25" w:rsidP="00C00E25">
      <w:pPr>
        <w:pStyle w:val="ListParagraph"/>
        <w:numPr>
          <w:ilvl w:val="3"/>
          <w:numId w:val="25"/>
        </w:numPr>
        <w:rPr>
          <w:b/>
        </w:rPr>
      </w:pPr>
      <w:r>
        <w:t>Charged swing</w:t>
      </w:r>
    </w:p>
    <w:p w14:paraId="74D76B71" w14:textId="0FDDBB5B" w:rsidR="00CE7A32" w:rsidRPr="00CE7A32" w:rsidRDefault="00CE7A32" w:rsidP="00C00E25">
      <w:pPr>
        <w:pStyle w:val="ListParagraph"/>
        <w:numPr>
          <w:ilvl w:val="3"/>
          <w:numId w:val="25"/>
        </w:numPr>
        <w:rPr>
          <w:b/>
        </w:rPr>
      </w:pPr>
      <w:r>
        <w:t>Drawing Bow</w:t>
      </w:r>
    </w:p>
    <w:p w14:paraId="4869569E" w14:textId="17D283D9" w:rsidR="00CE7A32" w:rsidRPr="00C00E25" w:rsidRDefault="00CE7A32" w:rsidP="00C00E25">
      <w:pPr>
        <w:pStyle w:val="ListParagraph"/>
        <w:numPr>
          <w:ilvl w:val="3"/>
          <w:numId w:val="25"/>
        </w:numPr>
        <w:rPr>
          <w:b/>
        </w:rPr>
      </w:pPr>
      <w:r>
        <w:t>Shooting Bow</w:t>
      </w:r>
    </w:p>
    <w:p w14:paraId="0752287F" w14:textId="08F27427" w:rsidR="00C00E25" w:rsidRPr="00C00E25" w:rsidRDefault="00C00E25" w:rsidP="00C00E25">
      <w:pPr>
        <w:pStyle w:val="ListParagraph"/>
        <w:numPr>
          <w:ilvl w:val="2"/>
          <w:numId w:val="25"/>
        </w:numPr>
        <w:rPr>
          <w:b/>
        </w:rPr>
      </w:pPr>
      <w:r>
        <w:t>Defending</w:t>
      </w:r>
    </w:p>
    <w:p w14:paraId="06D41543" w14:textId="2B4226FE" w:rsidR="00C00E25" w:rsidRPr="00C00E25" w:rsidRDefault="00C00E25" w:rsidP="00C00E25">
      <w:pPr>
        <w:pStyle w:val="ListParagraph"/>
        <w:numPr>
          <w:ilvl w:val="1"/>
          <w:numId w:val="25"/>
        </w:numPr>
        <w:rPr>
          <w:b/>
        </w:rPr>
      </w:pPr>
      <w:r>
        <w:t>Chasing</w:t>
      </w:r>
    </w:p>
    <w:p w14:paraId="23DE999E" w14:textId="6C45D501" w:rsidR="00C00E25" w:rsidRPr="00C00E25" w:rsidRDefault="00C00E25" w:rsidP="00C00E25">
      <w:pPr>
        <w:pStyle w:val="ListParagraph"/>
        <w:numPr>
          <w:ilvl w:val="2"/>
          <w:numId w:val="25"/>
        </w:numPr>
        <w:rPr>
          <w:b/>
        </w:rPr>
      </w:pPr>
      <w:r>
        <w:t>When Giant is in sight, they run to giant</w:t>
      </w:r>
    </w:p>
    <w:p w14:paraId="4E0987CA" w14:textId="235E0B6B" w:rsidR="00C00E25" w:rsidRPr="00C00E25" w:rsidRDefault="00C00E25" w:rsidP="00C00E25">
      <w:pPr>
        <w:pStyle w:val="ListParagraph"/>
        <w:numPr>
          <w:ilvl w:val="2"/>
          <w:numId w:val="25"/>
        </w:numPr>
        <w:rPr>
          <w:b/>
        </w:rPr>
      </w:pPr>
      <w:r>
        <w:t>If Giant is in sight and player is closer, target player</w:t>
      </w:r>
    </w:p>
    <w:p w14:paraId="4300E490" w14:textId="6123921E" w:rsidR="00C00E25" w:rsidRPr="00C00E25" w:rsidRDefault="00C00E25" w:rsidP="00C00E25">
      <w:pPr>
        <w:pStyle w:val="ListParagraph"/>
        <w:numPr>
          <w:ilvl w:val="1"/>
          <w:numId w:val="25"/>
        </w:numPr>
        <w:rPr>
          <w:b/>
        </w:rPr>
      </w:pPr>
      <w:r>
        <w:t>Fleeing</w:t>
      </w:r>
    </w:p>
    <w:p w14:paraId="2CA96357" w14:textId="0C120B24" w:rsidR="00C00E25" w:rsidRPr="00C00E25" w:rsidRDefault="00C00E25" w:rsidP="00C00E25">
      <w:pPr>
        <w:pStyle w:val="ListParagraph"/>
        <w:numPr>
          <w:ilvl w:val="2"/>
          <w:numId w:val="25"/>
        </w:numPr>
        <w:rPr>
          <w:b/>
        </w:rPr>
      </w:pPr>
      <w:r>
        <w:t>If health reaches a certain point, and if isolated</w:t>
      </w:r>
    </w:p>
    <w:p w14:paraId="0CD4245D" w14:textId="24112DAE" w:rsidR="0034421C" w:rsidRDefault="00CE7A32" w:rsidP="00CE7A32">
      <w:pPr>
        <w:pStyle w:val="ListParagraph"/>
        <w:numPr>
          <w:ilvl w:val="0"/>
          <w:numId w:val="25"/>
        </w:numPr>
        <w:rPr>
          <w:b/>
        </w:rPr>
      </w:pPr>
      <w:r>
        <w:rPr>
          <w:b/>
        </w:rPr>
        <w:t xml:space="preserve">Giant </w:t>
      </w:r>
    </w:p>
    <w:p w14:paraId="0E91FCAC" w14:textId="6628AA90" w:rsidR="00CE7A32" w:rsidRPr="00CE7A32" w:rsidRDefault="00CE7A32" w:rsidP="00CE7A32">
      <w:pPr>
        <w:pStyle w:val="ListParagraph"/>
        <w:numPr>
          <w:ilvl w:val="1"/>
          <w:numId w:val="25"/>
        </w:numPr>
        <w:rPr>
          <w:b/>
        </w:rPr>
      </w:pPr>
      <w:r>
        <w:t>How the Giant reacts to the trust system</w:t>
      </w:r>
    </w:p>
    <w:p w14:paraId="41243EEA" w14:textId="600E6933" w:rsidR="00CE7A32" w:rsidRPr="00CE7A32" w:rsidRDefault="00CE7A32" w:rsidP="00CE7A32">
      <w:pPr>
        <w:pStyle w:val="ListParagraph"/>
        <w:numPr>
          <w:ilvl w:val="1"/>
          <w:numId w:val="25"/>
        </w:numPr>
        <w:rPr>
          <w:b/>
        </w:rPr>
      </w:pPr>
      <w:r>
        <w:lastRenderedPageBreak/>
        <w:t>Following the player</w:t>
      </w:r>
    </w:p>
    <w:p w14:paraId="23E6C2C3" w14:textId="1E2D1E15" w:rsidR="00CE7A32" w:rsidRPr="00CE7A32" w:rsidRDefault="00CE7A32" w:rsidP="00CE7A32">
      <w:pPr>
        <w:pStyle w:val="ListParagraph"/>
        <w:numPr>
          <w:ilvl w:val="2"/>
          <w:numId w:val="25"/>
        </w:numPr>
        <w:rPr>
          <w:b/>
        </w:rPr>
      </w:pPr>
      <w:r>
        <w:t>Waiting</w:t>
      </w:r>
    </w:p>
    <w:p w14:paraId="43E7DB0E" w14:textId="2D7DE3A0" w:rsidR="00CE7A32" w:rsidRPr="00CE7A32" w:rsidRDefault="00CE7A32" w:rsidP="00CE7A32">
      <w:pPr>
        <w:pStyle w:val="ListParagraph"/>
        <w:numPr>
          <w:ilvl w:val="1"/>
          <w:numId w:val="25"/>
        </w:numPr>
        <w:rPr>
          <w:b/>
        </w:rPr>
      </w:pPr>
      <w:r>
        <w:t>Interactions during combat</w:t>
      </w:r>
    </w:p>
    <w:p w14:paraId="519248A4" w14:textId="79DC72D4" w:rsidR="00CE7A32" w:rsidRPr="00CE7A32" w:rsidRDefault="00CE7A32" w:rsidP="00CE7A32">
      <w:pPr>
        <w:pStyle w:val="ListParagraph"/>
        <w:numPr>
          <w:ilvl w:val="2"/>
          <w:numId w:val="25"/>
        </w:numPr>
        <w:rPr>
          <w:b/>
        </w:rPr>
      </w:pPr>
      <w:r>
        <w:t>Stomping when stressed</w:t>
      </w:r>
    </w:p>
    <w:p w14:paraId="192E30A5" w14:textId="7849E328" w:rsidR="00CE7A32" w:rsidRPr="001E6CFA" w:rsidRDefault="001E6CFA" w:rsidP="001E6CFA">
      <w:pPr>
        <w:pStyle w:val="ListParagraph"/>
        <w:numPr>
          <w:ilvl w:val="1"/>
          <w:numId w:val="25"/>
        </w:numPr>
        <w:rPr>
          <w:b/>
        </w:rPr>
      </w:pPr>
      <w:r>
        <w:t>Interactions with Player</w:t>
      </w:r>
    </w:p>
    <w:p w14:paraId="459C5EE1" w14:textId="09E1CC50" w:rsidR="001E6CFA" w:rsidRPr="001E6CFA" w:rsidRDefault="001E6CFA" w:rsidP="001E6CFA">
      <w:pPr>
        <w:pStyle w:val="ListParagraph"/>
        <w:numPr>
          <w:ilvl w:val="2"/>
          <w:numId w:val="25"/>
        </w:numPr>
        <w:rPr>
          <w:b/>
        </w:rPr>
      </w:pPr>
      <w:r>
        <w:t>Responding to player requests</w:t>
      </w:r>
    </w:p>
    <w:p w14:paraId="3667CCEA" w14:textId="7A6E4A4C" w:rsidR="001E6CFA" w:rsidRPr="001E6CFA" w:rsidRDefault="001E6CFA" w:rsidP="001E6CFA">
      <w:pPr>
        <w:pStyle w:val="ListParagraph"/>
        <w:numPr>
          <w:ilvl w:val="3"/>
          <w:numId w:val="25"/>
        </w:numPr>
        <w:rPr>
          <w:b/>
        </w:rPr>
      </w:pPr>
      <w:r>
        <w:t>Hand / Pickup player</w:t>
      </w:r>
    </w:p>
    <w:p w14:paraId="742534A6" w14:textId="6CDF2DD0" w:rsidR="001E6CFA" w:rsidRPr="00AA674B" w:rsidRDefault="001E6CFA" w:rsidP="001E6CFA">
      <w:pPr>
        <w:pStyle w:val="ListParagraph"/>
        <w:numPr>
          <w:ilvl w:val="3"/>
          <w:numId w:val="25"/>
        </w:numPr>
        <w:rPr>
          <w:b/>
        </w:rPr>
      </w:pPr>
      <w:r>
        <w:t>Telling it to stay</w:t>
      </w:r>
    </w:p>
    <w:p w14:paraId="48ED63CC" w14:textId="695E8AA3" w:rsidR="00AA674B" w:rsidRDefault="00AA674B" w:rsidP="00AA674B">
      <w:pPr>
        <w:pStyle w:val="ListParagraph"/>
        <w:numPr>
          <w:ilvl w:val="0"/>
          <w:numId w:val="25"/>
        </w:numPr>
        <w:rPr>
          <w:b/>
        </w:rPr>
      </w:pPr>
      <w:r>
        <w:rPr>
          <w:b/>
        </w:rPr>
        <w:t>Boss</w:t>
      </w:r>
    </w:p>
    <w:p w14:paraId="6AF972A4" w14:textId="725FC589" w:rsidR="00AA674B" w:rsidRPr="00AA674B" w:rsidRDefault="00AA674B" w:rsidP="00AA674B">
      <w:pPr>
        <w:pStyle w:val="ListParagraph"/>
        <w:numPr>
          <w:ilvl w:val="1"/>
          <w:numId w:val="25"/>
        </w:numPr>
        <w:rPr>
          <w:b/>
        </w:rPr>
      </w:pPr>
      <w:r>
        <w:t>Metrics of the boss room / space</w:t>
      </w:r>
    </w:p>
    <w:p w14:paraId="5F2A038A" w14:textId="342816FF" w:rsidR="00AA674B" w:rsidRPr="00AA674B" w:rsidRDefault="00AA674B" w:rsidP="00AA674B">
      <w:pPr>
        <w:pStyle w:val="ListParagraph"/>
        <w:numPr>
          <w:ilvl w:val="1"/>
          <w:numId w:val="25"/>
        </w:numPr>
        <w:rPr>
          <w:b/>
        </w:rPr>
      </w:pPr>
      <w:r>
        <w:t>Concepts</w:t>
      </w:r>
    </w:p>
    <w:p w14:paraId="010700D8" w14:textId="3BA67790" w:rsidR="00AA674B" w:rsidRPr="00AA674B" w:rsidRDefault="00AA674B" w:rsidP="00AA674B">
      <w:pPr>
        <w:pStyle w:val="ListParagraph"/>
        <w:numPr>
          <w:ilvl w:val="2"/>
          <w:numId w:val="25"/>
        </w:numPr>
        <w:rPr>
          <w:b/>
        </w:rPr>
      </w:pPr>
      <w:r>
        <w:t>Interaction with tethering mechanic</w:t>
      </w:r>
    </w:p>
    <w:p w14:paraId="7C4599B7" w14:textId="1744EBAD" w:rsidR="00AA674B" w:rsidRPr="00AA674B" w:rsidRDefault="00AA674B" w:rsidP="00AA674B">
      <w:pPr>
        <w:pStyle w:val="ListParagraph"/>
        <w:numPr>
          <w:ilvl w:val="3"/>
          <w:numId w:val="25"/>
        </w:numPr>
        <w:rPr>
          <w:b/>
        </w:rPr>
      </w:pPr>
      <w:r>
        <w:t>When you get to the boss room, you have a short leash</w:t>
      </w:r>
    </w:p>
    <w:p w14:paraId="4A121786" w14:textId="2A87F523" w:rsidR="00AA674B" w:rsidRPr="00AA674B" w:rsidRDefault="00F307CF" w:rsidP="00AA674B">
      <w:pPr>
        <w:pStyle w:val="ListParagraph"/>
        <w:numPr>
          <w:ilvl w:val="3"/>
          <w:numId w:val="25"/>
        </w:numPr>
        <w:rPr>
          <w:b/>
        </w:rPr>
      </w:pPr>
      <w:r>
        <w:t>Let</w:t>
      </w:r>
      <w:r w:rsidR="00AA674B">
        <w:t xml:space="preserve"> out a cry that scares the giant, maybe pull the player</w:t>
      </w:r>
    </w:p>
    <w:p w14:paraId="1869C8D6" w14:textId="752548B1" w:rsidR="00AA674B" w:rsidRPr="00AA674B" w:rsidRDefault="00AA674B" w:rsidP="00AA674B">
      <w:pPr>
        <w:pStyle w:val="ListParagraph"/>
        <w:numPr>
          <w:ilvl w:val="3"/>
          <w:numId w:val="25"/>
        </w:numPr>
        <w:rPr>
          <w:b/>
        </w:rPr>
      </w:pPr>
      <w:r>
        <w:t>Giant aids in verticality</w:t>
      </w:r>
    </w:p>
    <w:p w14:paraId="3262A9A2" w14:textId="5D7DE446" w:rsidR="00AA674B" w:rsidRPr="00AA674B" w:rsidRDefault="00AA674B" w:rsidP="00AA674B">
      <w:pPr>
        <w:pStyle w:val="ListParagraph"/>
        <w:numPr>
          <w:ilvl w:val="3"/>
          <w:numId w:val="25"/>
        </w:numPr>
        <w:rPr>
          <w:b/>
        </w:rPr>
      </w:pPr>
      <w:r>
        <w:t>Wrapping up the boss with the tether is how you kill this boss</w:t>
      </w:r>
    </w:p>
    <w:p w14:paraId="0CB12FE2" w14:textId="620D4EC0" w:rsidR="00AA674B" w:rsidRPr="00AA674B" w:rsidRDefault="00F307CF" w:rsidP="00AA674B">
      <w:pPr>
        <w:pStyle w:val="ListParagraph"/>
        <w:numPr>
          <w:ilvl w:val="1"/>
          <w:numId w:val="25"/>
        </w:numPr>
        <w:rPr>
          <w:b/>
        </w:rPr>
      </w:pPr>
      <w:r>
        <w:t>Move set</w:t>
      </w:r>
    </w:p>
    <w:p w14:paraId="2B92E080" w14:textId="5C4E89CC" w:rsidR="00AA674B" w:rsidRDefault="00AA674B" w:rsidP="00AA674B">
      <w:pPr>
        <w:pStyle w:val="ListParagraph"/>
        <w:numPr>
          <w:ilvl w:val="2"/>
          <w:numId w:val="25"/>
        </w:numPr>
      </w:pPr>
      <w:r w:rsidRPr="00AA674B">
        <w:t>Dodging</w:t>
      </w:r>
    </w:p>
    <w:p w14:paraId="4C094986" w14:textId="6F5CCCD5" w:rsidR="00AA674B" w:rsidRPr="00AA674B" w:rsidRDefault="00AA674B" w:rsidP="00AA674B">
      <w:pPr>
        <w:pStyle w:val="ListParagraph"/>
        <w:numPr>
          <w:ilvl w:val="2"/>
          <w:numId w:val="25"/>
        </w:numPr>
        <w:rPr>
          <w:b/>
        </w:rPr>
      </w:pPr>
      <w:r>
        <w:t>Special abilities</w:t>
      </w:r>
    </w:p>
    <w:p w14:paraId="32A72D67" w14:textId="425D1CD9" w:rsidR="00AA674B" w:rsidRPr="00AA674B" w:rsidRDefault="00AA674B" w:rsidP="00AA674B">
      <w:pPr>
        <w:pStyle w:val="ListParagraph"/>
        <w:numPr>
          <w:ilvl w:val="2"/>
          <w:numId w:val="25"/>
        </w:numPr>
        <w:rPr>
          <w:b/>
        </w:rPr>
      </w:pPr>
      <w:r>
        <w:t>Idle</w:t>
      </w:r>
    </w:p>
    <w:p w14:paraId="09288415" w14:textId="77777777" w:rsidR="00AA674B" w:rsidRPr="00AA674B" w:rsidRDefault="00AA674B" w:rsidP="00AA674B">
      <w:pPr>
        <w:pStyle w:val="ListParagraph"/>
        <w:numPr>
          <w:ilvl w:val="2"/>
          <w:numId w:val="25"/>
        </w:numPr>
        <w:rPr>
          <w:b/>
        </w:rPr>
      </w:pPr>
    </w:p>
    <w:p w14:paraId="5E2389F0" w14:textId="562B021C" w:rsidR="00AA674B" w:rsidRPr="00AA674B" w:rsidRDefault="00AA674B" w:rsidP="00AA674B">
      <w:pPr>
        <w:pStyle w:val="ListParagraph"/>
        <w:numPr>
          <w:ilvl w:val="2"/>
          <w:numId w:val="25"/>
        </w:numPr>
        <w:rPr>
          <w:b/>
        </w:rPr>
      </w:pPr>
      <w:r>
        <w:t>Attacking</w:t>
      </w:r>
    </w:p>
    <w:p w14:paraId="4AFCDA64" w14:textId="2B8FAFEF" w:rsidR="00AA674B" w:rsidRPr="00AA674B" w:rsidRDefault="00AA674B" w:rsidP="00AA674B">
      <w:pPr>
        <w:pStyle w:val="ListParagraph"/>
        <w:numPr>
          <w:ilvl w:val="3"/>
          <w:numId w:val="25"/>
        </w:numPr>
        <w:rPr>
          <w:b/>
        </w:rPr>
      </w:pPr>
      <w:r>
        <w:t>Windup / Cue</w:t>
      </w:r>
    </w:p>
    <w:p w14:paraId="50DB16FC" w14:textId="77777777" w:rsidR="00AA674B" w:rsidRPr="00AA674B" w:rsidRDefault="00AA674B" w:rsidP="00AA674B">
      <w:pPr>
        <w:pStyle w:val="ListParagraph"/>
        <w:numPr>
          <w:ilvl w:val="3"/>
          <w:numId w:val="25"/>
        </w:numPr>
        <w:rPr>
          <w:b/>
        </w:rPr>
      </w:pPr>
    </w:p>
    <w:p w14:paraId="1ECE5782" w14:textId="2AA0896A" w:rsidR="00AA674B" w:rsidRDefault="00AA674B" w:rsidP="00AA674B">
      <w:pPr>
        <w:pStyle w:val="ListParagraph"/>
        <w:numPr>
          <w:ilvl w:val="0"/>
          <w:numId w:val="25"/>
        </w:numPr>
        <w:rPr>
          <w:b/>
        </w:rPr>
      </w:pPr>
      <w:r>
        <w:rPr>
          <w:b/>
        </w:rPr>
        <w:t>Roaming Boss</w:t>
      </w:r>
    </w:p>
    <w:p w14:paraId="6BC46B8A" w14:textId="77777777" w:rsidR="00AA674B" w:rsidRPr="00AA674B" w:rsidRDefault="00AA674B" w:rsidP="00AA674B">
      <w:pPr>
        <w:pStyle w:val="ListParagraph"/>
        <w:numPr>
          <w:ilvl w:val="1"/>
          <w:numId w:val="25"/>
        </w:numPr>
        <w:rPr>
          <w:b/>
        </w:rPr>
      </w:pPr>
    </w:p>
    <w:p w14:paraId="01DBC9F8" w14:textId="143FFE7E" w:rsidR="001E6CFA" w:rsidRPr="001E6CFA" w:rsidRDefault="001E6CFA" w:rsidP="001E6CFA">
      <w:pPr>
        <w:pStyle w:val="ListParagraph"/>
        <w:ind w:left="2880"/>
        <w:rPr>
          <w:b/>
        </w:rPr>
      </w:pPr>
    </w:p>
    <w:p w14:paraId="4183C2F3" w14:textId="77777777" w:rsidR="005627CD" w:rsidRDefault="005627CD" w:rsidP="005627CD">
      <w:pPr>
        <w:pStyle w:val="Andy-SubHeading"/>
      </w:pPr>
      <w:bookmarkStart w:id="12" w:name="_Toc494752275"/>
      <w:r>
        <w:t>Level Design</w:t>
      </w:r>
      <w:bookmarkEnd w:id="12"/>
    </w:p>
    <w:p w14:paraId="76DAC2D5" w14:textId="77777777" w:rsidR="005627CD" w:rsidRPr="009A6018" w:rsidRDefault="005627CD" w:rsidP="005627CD">
      <w:pPr>
        <w:pStyle w:val="ListParagraph"/>
        <w:numPr>
          <w:ilvl w:val="0"/>
          <w:numId w:val="25"/>
        </w:numPr>
        <w:rPr>
          <w:b/>
        </w:rPr>
      </w:pPr>
      <w:r w:rsidRPr="009A6018">
        <w:rPr>
          <w:b/>
        </w:rPr>
        <w:t>First Level</w:t>
      </w:r>
    </w:p>
    <w:p w14:paraId="41716E6C" w14:textId="7C2696DA" w:rsidR="005627CD" w:rsidRDefault="00EC3DCB" w:rsidP="005627CD">
      <w:pPr>
        <w:pStyle w:val="ListParagraph"/>
        <w:numPr>
          <w:ilvl w:val="1"/>
          <w:numId w:val="25"/>
        </w:numPr>
      </w:pPr>
      <w:r>
        <w:t>Mid-Way Level</w:t>
      </w:r>
    </w:p>
    <w:p w14:paraId="37A6079E" w14:textId="1EDE4732" w:rsidR="005627CD" w:rsidRDefault="00EC3DCB" w:rsidP="005627CD">
      <w:pPr>
        <w:pStyle w:val="ListParagraph"/>
        <w:numPr>
          <w:ilvl w:val="2"/>
          <w:numId w:val="25"/>
        </w:numPr>
      </w:pPr>
      <w:r>
        <w:t>Castle</w:t>
      </w:r>
    </w:p>
    <w:p w14:paraId="505DF8BE" w14:textId="49DE6CE2" w:rsidR="00EC3DCB" w:rsidRDefault="00EC3DCB" w:rsidP="00EC3DCB">
      <w:pPr>
        <w:pStyle w:val="ListParagraph"/>
        <w:numPr>
          <w:ilvl w:val="3"/>
          <w:numId w:val="25"/>
        </w:numPr>
      </w:pPr>
      <w:r>
        <w:t>Metrics</w:t>
      </w:r>
    </w:p>
    <w:p w14:paraId="7503FC8E" w14:textId="6EC44083" w:rsidR="00C00E25" w:rsidRDefault="00C00E25" w:rsidP="00EC3DCB">
      <w:pPr>
        <w:pStyle w:val="ListParagraph"/>
        <w:numPr>
          <w:ilvl w:val="3"/>
          <w:numId w:val="25"/>
        </w:numPr>
      </w:pPr>
      <w:r>
        <w:t>Tether Puzzles</w:t>
      </w:r>
    </w:p>
    <w:p w14:paraId="79EBC983" w14:textId="511B8008" w:rsidR="00C00E25" w:rsidRDefault="00C00E25" w:rsidP="00EC3DCB">
      <w:pPr>
        <w:pStyle w:val="ListParagraph"/>
        <w:numPr>
          <w:ilvl w:val="3"/>
          <w:numId w:val="25"/>
        </w:numPr>
      </w:pPr>
      <w:r>
        <w:t>Puzzles</w:t>
      </w:r>
    </w:p>
    <w:p w14:paraId="28755B47" w14:textId="61060DBA" w:rsidR="00EC3DCB" w:rsidRDefault="00EC3DCB" w:rsidP="005627CD">
      <w:pPr>
        <w:pStyle w:val="ListParagraph"/>
        <w:numPr>
          <w:ilvl w:val="2"/>
          <w:numId w:val="25"/>
        </w:numPr>
      </w:pPr>
      <w:r>
        <w:t>Ruins</w:t>
      </w:r>
    </w:p>
    <w:p w14:paraId="40499254" w14:textId="45F381E5" w:rsidR="00EC3DCB" w:rsidRDefault="00EC3DCB" w:rsidP="00EC3DCB">
      <w:pPr>
        <w:pStyle w:val="ListParagraph"/>
        <w:numPr>
          <w:ilvl w:val="3"/>
          <w:numId w:val="25"/>
        </w:numPr>
      </w:pPr>
      <w:r>
        <w:lastRenderedPageBreak/>
        <w:t>Metrics</w:t>
      </w:r>
    </w:p>
    <w:p w14:paraId="29CB10F3" w14:textId="533CC2F1" w:rsidR="00C00E25" w:rsidRDefault="00C00E25" w:rsidP="00EC3DCB">
      <w:pPr>
        <w:pStyle w:val="ListParagraph"/>
        <w:numPr>
          <w:ilvl w:val="3"/>
          <w:numId w:val="25"/>
        </w:numPr>
      </w:pPr>
      <w:r>
        <w:t>Tether Puzzles</w:t>
      </w:r>
    </w:p>
    <w:p w14:paraId="5D0F876B" w14:textId="5F025915" w:rsidR="00C00E25" w:rsidRDefault="00C00E25" w:rsidP="00EC3DCB">
      <w:pPr>
        <w:pStyle w:val="ListParagraph"/>
        <w:numPr>
          <w:ilvl w:val="3"/>
          <w:numId w:val="25"/>
        </w:numPr>
      </w:pPr>
      <w:r>
        <w:t>Puzzles</w:t>
      </w:r>
    </w:p>
    <w:p w14:paraId="20A69C41" w14:textId="21507FD5" w:rsidR="00EC3DCB" w:rsidRDefault="00EC3DCB" w:rsidP="005627CD">
      <w:pPr>
        <w:pStyle w:val="ListParagraph"/>
        <w:numPr>
          <w:ilvl w:val="2"/>
          <w:numId w:val="25"/>
        </w:numPr>
      </w:pPr>
      <w:r>
        <w:t>Pickups for Giant</w:t>
      </w:r>
    </w:p>
    <w:p w14:paraId="2844C288" w14:textId="2CEA1D5C" w:rsidR="00EC3DCB" w:rsidRDefault="00EC3DCB" w:rsidP="00EC3DCB">
      <w:pPr>
        <w:pStyle w:val="ListParagraph"/>
        <w:numPr>
          <w:ilvl w:val="3"/>
          <w:numId w:val="25"/>
        </w:numPr>
      </w:pPr>
      <w:r>
        <w:t>Metrics</w:t>
      </w:r>
    </w:p>
    <w:p w14:paraId="315EA2DE" w14:textId="2C7518A2" w:rsidR="00EC3DCB" w:rsidRDefault="00EC3DCB" w:rsidP="005627CD">
      <w:pPr>
        <w:pStyle w:val="ListParagraph"/>
        <w:numPr>
          <w:ilvl w:val="2"/>
          <w:numId w:val="25"/>
        </w:numPr>
      </w:pPr>
      <w:r>
        <w:t>Camping</w:t>
      </w:r>
    </w:p>
    <w:p w14:paraId="0492E57D" w14:textId="4B350E13" w:rsidR="00C00E25" w:rsidRDefault="00EC3DCB" w:rsidP="00C00E25">
      <w:pPr>
        <w:pStyle w:val="ListParagraph"/>
        <w:numPr>
          <w:ilvl w:val="3"/>
          <w:numId w:val="25"/>
        </w:numPr>
      </w:pPr>
      <w:r>
        <w:t>Metrics</w:t>
      </w:r>
    </w:p>
    <w:p w14:paraId="4B1CEA69" w14:textId="6419BA60" w:rsidR="00EC3DCB" w:rsidRDefault="00EC3DCB" w:rsidP="005627CD">
      <w:pPr>
        <w:pStyle w:val="ListParagraph"/>
        <w:numPr>
          <w:ilvl w:val="2"/>
          <w:numId w:val="25"/>
        </w:numPr>
      </w:pPr>
      <w:r>
        <w:t>Roaming enemies</w:t>
      </w:r>
    </w:p>
    <w:p w14:paraId="269B6A9B" w14:textId="166BB0E9" w:rsidR="00EC3DCB" w:rsidRDefault="00EC3DCB" w:rsidP="00EC3DCB">
      <w:pPr>
        <w:pStyle w:val="ListParagraph"/>
        <w:numPr>
          <w:ilvl w:val="3"/>
          <w:numId w:val="25"/>
        </w:numPr>
      </w:pPr>
      <w:r>
        <w:t>Metrics</w:t>
      </w:r>
    </w:p>
    <w:p w14:paraId="3C6E995C" w14:textId="47FBAA9E" w:rsidR="00EC3DCB" w:rsidRDefault="00EC3DCB" w:rsidP="00EC3DCB">
      <w:pPr>
        <w:pStyle w:val="ListParagraph"/>
        <w:numPr>
          <w:ilvl w:val="2"/>
          <w:numId w:val="25"/>
        </w:numPr>
      </w:pPr>
      <w:r>
        <w:t>Day / Cycle</w:t>
      </w:r>
    </w:p>
    <w:p w14:paraId="1CCD4F75" w14:textId="3B4B112B" w:rsidR="00C00E25" w:rsidRDefault="00C00E25" w:rsidP="00C00E25">
      <w:pPr>
        <w:pStyle w:val="ListParagraph"/>
        <w:numPr>
          <w:ilvl w:val="3"/>
          <w:numId w:val="25"/>
        </w:numPr>
      </w:pPr>
      <w:r>
        <w:t>Balancing how long it is?</w:t>
      </w:r>
    </w:p>
    <w:p w14:paraId="5EF24781" w14:textId="3D85B6CB" w:rsidR="004252B2" w:rsidRDefault="004252B2" w:rsidP="00EC3DCB"/>
    <w:p w14:paraId="0FAE19A0" w14:textId="77777777" w:rsidR="005627CD" w:rsidRDefault="005627CD" w:rsidP="005627CD"/>
    <w:p w14:paraId="2519C8F9" w14:textId="77777777" w:rsidR="005627CD" w:rsidRDefault="005627CD" w:rsidP="005627CD">
      <w:pPr>
        <w:pStyle w:val="Andy-SubHeading"/>
      </w:pPr>
      <w:bookmarkStart w:id="13" w:name="_Toc494752276"/>
      <w:r>
        <w:t>Art</w:t>
      </w:r>
      <w:bookmarkEnd w:id="13"/>
    </w:p>
    <w:p w14:paraId="693FB49F" w14:textId="77777777" w:rsidR="005627CD" w:rsidRPr="009A6018" w:rsidRDefault="005627CD" w:rsidP="005627CD">
      <w:pPr>
        <w:pStyle w:val="ListParagraph"/>
        <w:numPr>
          <w:ilvl w:val="0"/>
          <w:numId w:val="25"/>
        </w:numPr>
        <w:rPr>
          <w:b/>
        </w:rPr>
      </w:pPr>
      <w:r w:rsidRPr="009A6018">
        <w:rPr>
          <w:b/>
        </w:rPr>
        <w:t>Weapons</w:t>
      </w:r>
    </w:p>
    <w:p w14:paraId="4C01327E" w14:textId="77777777" w:rsidR="005627CD" w:rsidRDefault="005627CD" w:rsidP="005627CD">
      <w:pPr>
        <w:pStyle w:val="ListParagraph"/>
        <w:numPr>
          <w:ilvl w:val="1"/>
          <w:numId w:val="25"/>
        </w:numPr>
      </w:pPr>
      <w:r>
        <w:t>Sword</w:t>
      </w:r>
    </w:p>
    <w:p w14:paraId="09BE6CA0" w14:textId="77777777" w:rsidR="005627CD" w:rsidRPr="009A6018" w:rsidRDefault="005627CD" w:rsidP="005627CD">
      <w:pPr>
        <w:pStyle w:val="ListParagraph"/>
        <w:numPr>
          <w:ilvl w:val="0"/>
          <w:numId w:val="25"/>
        </w:numPr>
        <w:rPr>
          <w:b/>
        </w:rPr>
      </w:pPr>
      <w:r w:rsidRPr="009A6018">
        <w:rPr>
          <w:b/>
        </w:rPr>
        <w:t>Mount</w:t>
      </w:r>
    </w:p>
    <w:p w14:paraId="6959F669" w14:textId="2D8B255D" w:rsidR="005627CD" w:rsidRDefault="005627CD" w:rsidP="005627CD">
      <w:pPr>
        <w:pStyle w:val="ListParagraph"/>
        <w:numPr>
          <w:ilvl w:val="0"/>
          <w:numId w:val="25"/>
        </w:numPr>
        <w:rPr>
          <w:b/>
        </w:rPr>
      </w:pPr>
      <w:r w:rsidRPr="009A6018">
        <w:rPr>
          <w:b/>
        </w:rPr>
        <w:t>Player</w:t>
      </w:r>
    </w:p>
    <w:p w14:paraId="4E253E38" w14:textId="6E066C1C" w:rsidR="001E6CFA" w:rsidRPr="001E6CFA" w:rsidRDefault="001E6CFA" w:rsidP="001E6CFA">
      <w:pPr>
        <w:pStyle w:val="ListParagraph"/>
        <w:numPr>
          <w:ilvl w:val="1"/>
          <w:numId w:val="25"/>
        </w:numPr>
        <w:rPr>
          <w:b/>
        </w:rPr>
      </w:pPr>
      <w:r>
        <w:t xml:space="preserve">Model </w:t>
      </w:r>
    </w:p>
    <w:p w14:paraId="076E5CEB" w14:textId="1835561D" w:rsidR="001E6CFA" w:rsidRPr="001E6CFA" w:rsidRDefault="001E6CFA" w:rsidP="001E6CFA">
      <w:pPr>
        <w:pStyle w:val="ListParagraph"/>
        <w:numPr>
          <w:ilvl w:val="1"/>
          <w:numId w:val="25"/>
        </w:numPr>
        <w:rPr>
          <w:b/>
        </w:rPr>
      </w:pPr>
      <w:r>
        <w:t xml:space="preserve">Animations </w:t>
      </w:r>
    </w:p>
    <w:p w14:paraId="51355027" w14:textId="5CD0539A" w:rsidR="001E6CFA" w:rsidRPr="009A6018" w:rsidRDefault="001E6CFA" w:rsidP="001E6CFA">
      <w:pPr>
        <w:pStyle w:val="ListParagraph"/>
        <w:numPr>
          <w:ilvl w:val="1"/>
          <w:numId w:val="25"/>
        </w:numPr>
        <w:rPr>
          <w:b/>
        </w:rPr>
      </w:pPr>
      <w:r>
        <w:t>Textures</w:t>
      </w:r>
    </w:p>
    <w:p w14:paraId="3B4F1481" w14:textId="0AB409AB" w:rsidR="005627CD" w:rsidRDefault="005627CD" w:rsidP="005627CD">
      <w:pPr>
        <w:pStyle w:val="ListParagraph"/>
        <w:numPr>
          <w:ilvl w:val="0"/>
          <w:numId w:val="25"/>
        </w:numPr>
        <w:rPr>
          <w:b/>
        </w:rPr>
      </w:pPr>
      <w:r w:rsidRPr="009A6018">
        <w:rPr>
          <w:b/>
        </w:rPr>
        <w:t>Giant</w:t>
      </w:r>
    </w:p>
    <w:p w14:paraId="37E3AB68" w14:textId="2A4CCB06" w:rsidR="001E6CFA" w:rsidRPr="001E6CFA" w:rsidRDefault="001E6CFA" w:rsidP="001E6CFA">
      <w:pPr>
        <w:pStyle w:val="ListParagraph"/>
        <w:numPr>
          <w:ilvl w:val="1"/>
          <w:numId w:val="25"/>
        </w:numPr>
        <w:rPr>
          <w:b/>
        </w:rPr>
      </w:pPr>
      <w:r>
        <w:t>Model</w:t>
      </w:r>
    </w:p>
    <w:p w14:paraId="5F15774D" w14:textId="7067C664" w:rsidR="001E6CFA" w:rsidRPr="001E6CFA" w:rsidRDefault="001E6CFA" w:rsidP="001E6CFA">
      <w:pPr>
        <w:pStyle w:val="ListParagraph"/>
        <w:numPr>
          <w:ilvl w:val="1"/>
          <w:numId w:val="25"/>
        </w:numPr>
        <w:rPr>
          <w:b/>
        </w:rPr>
      </w:pPr>
      <w:r>
        <w:t>Animations</w:t>
      </w:r>
    </w:p>
    <w:p w14:paraId="5832EC2D" w14:textId="3C6426FE" w:rsidR="001E6CFA" w:rsidRPr="001E6CFA" w:rsidRDefault="001E6CFA" w:rsidP="001E6CFA">
      <w:pPr>
        <w:pStyle w:val="ListParagraph"/>
        <w:numPr>
          <w:ilvl w:val="1"/>
          <w:numId w:val="25"/>
        </w:numPr>
        <w:rPr>
          <w:b/>
        </w:rPr>
      </w:pPr>
      <w:r>
        <w:t>Textures</w:t>
      </w:r>
    </w:p>
    <w:p w14:paraId="1956AE49" w14:textId="0E5D15AD" w:rsidR="005627CD" w:rsidRDefault="005627CD" w:rsidP="00AA674B">
      <w:pPr>
        <w:pStyle w:val="ListParagraph"/>
      </w:pPr>
    </w:p>
    <w:p w14:paraId="5C84A637" w14:textId="625DCB32" w:rsidR="00AA674B" w:rsidRDefault="00AA674B" w:rsidP="00AA674B">
      <w:pPr>
        <w:pStyle w:val="Andy-SubHeading"/>
      </w:pPr>
      <w:r>
        <w:t>Audio</w:t>
      </w:r>
    </w:p>
    <w:p w14:paraId="24153437" w14:textId="377FB32E" w:rsidR="00AA674B" w:rsidRDefault="00AA674B" w:rsidP="00AA674B">
      <w:pPr>
        <w:pStyle w:val="ListParagraph"/>
        <w:numPr>
          <w:ilvl w:val="0"/>
          <w:numId w:val="25"/>
        </w:numPr>
      </w:pPr>
      <w:r>
        <w:rPr>
          <w:b/>
        </w:rPr>
        <w:t>Death</w:t>
      </w:r>
    </w:p>
    <w:p w14:paraId="36E3CEE3" w14:textId="77777777" w:rsidR="00AA674B" w:rsidRDefault="00AA674B" w:rsidP="00AA674B">
      <w:pPr>
        <w:pStyle w:val="ListParagraph"/>
      </w:pPr>
    </w:p>
    <w:p w14:paraId="2D68D786" w14:textId="77777777" w:rsidR="005627CD" w:rsidRDefault="005627CD" w:rsidP="005627CD">
      <w:pPr>
        <w:pStyle w:val="Andy-SubHeading"/>
      </w:pPr>
      <w:bookmarkStart w:id="14" w:name="_Toc494752277"/>
      <w:r>
        <w:t>Secondary Mechanics</w:t>
      </w:r>
      <w:bookmarkEnd w:id="14"/>
    </w:p>
    <w:p w14:paraId="2A210194" w14:textId="77777777" w:rsidR="005627CD" w:rsidRPr="009A6018" w:rsidRDefault="005627CD" w:rsidP="005627CD">
      <w:pPr>
        <w:pStyle w:val="ListParagraph"/>
        <w:numPr>
          <w:ilvl w:val="0"/>
          <w:numId w:val="25"/>
        </w:numPr>
        <w:rPr>
          <w:b/>
        </w:rPr>
      </w:pPr>
      <w:r w:rsidRPr="009A6018">
        <w:rPr>
          <w:b/>
        </w:rPr>
        <w:t>Death</w:t>
      </w:r>
    </w:p>
    <w:p w14:paraId="4F4652B2" w14:textId="77777777" w:rsidR="005627CD" w:rsidRDefault="005627CD" w:rsidP="005627CD">
      <w:pPr>
        <w:pStyle w:val="ListParagraph"/>
        <w:numPr>
          <w:ilvl w:val="0"/>
          <w:numId w:val="25"/>
        </w:numPr>
      </w:pPr>
    </w:p>
    <w:p w14:paraId="57DF5EE3" w14:textId="77777777" w:rsidR="005627CD" w:rsidRDefault="005627CD" w:rsidP="005627CD"/>
    <w:p w14:paraId="2F481DB5" w14:textId="77777777" w:rsidR="005627CD" w:rsidRDefault="005627CD" w:rsidP="005627CD"/>
    <w:p w14:paraId="7CA86A2A" w14:textId="77777777" w:rsidR="005627CD" w:rsidRDefault="005627CD" w:rsidP="005627CD"/>
    <w:p w14:paraId="63FDBD0D" w14:textId="77777777" w:rsidR="005627CD" w:rsidRDefault="005627CD" w:rsidP="005627CD"/>
    <w:p w14:paraId="184A75DD" w14:textId="77777777" w:rsidR="005627CD" w:rsidRPr="00085C81" w:rsidRDefault="005627CD" w:rsidP="005627CD">
      <w:pPr>
        <w:pStyle w:val="ListParagraph"/>
        <w:ind w:left="1440"/>
      </w:pPr>
    </w:p>
    <w:p w14:paraId="7B986677" w14:textId="77777777" w:rsidR="00015539" w:rsidRDefault="00015539">
      <w:pPr>
        <w:rPr>
          <w:rFonts w:asciiTheme="majorHAnsi" w:eastAsiaTheme="majorEastAsia" w:hAnsiTheme="majorHAnsi" w:cstheme="majorBidi"/>
          <w:b/>
          <w:color w:val="0D0D0D" w:themeColor="text1" w:themeTint="F2"/>
          <w:sz w:val="32"/>
          <w:szCs w:val="32"/>
        </w:rPr>
      </w:pPr>
    </w:p>
    <w:p w14:paraId="209FD280" w14:textId="77777777" w:rsidR="005627CD" w:rsidRDefault="005627CD">
      <w:pPr>
        <w:rPr>
          <w:rFonts w:asciiTheme="majorHAnsi" w:eastAsiaTheme="majorEastAsia" w:hAnsiTheme="majorHAnsi" w:cstheme="majorBidi"/>
          <w:b/>
          <w:color w:val="0D0D0D" w:themeColor="text1" w:themeTint="F2"/>
          <w:sz w:val="32"/>
          <w:szCs w:val="32"/>
        </w:rPr>
      </w:pPr>
      <w:bookmarkStart w:id="15" w:name="_GoBack"/>
      <w:r>
        <w:br w:type="page"/>
      </w:r>
    </w:p>
    <w:p w14:paraId="2E5B484D" w14:textId="77777777" w:rsidR="00C77CE8" w:rsidRPr="00085C81" w:rsidRDefault="00C77CE8" w:rsidP="00015539">
      <w:pPr>
        <w:pStyle w:val="Andy-Heading"/>
      </w:pPr>
      <w:bookmarkStart w:id="16" w:name="_Toc494752278"/>
      <w:bookmarkEnd w:id="15"/>
      <w:r w:rsidRPr="00085C81">
        <w:lastRenderedPageBreak/>
        <w:t>Genre</w:t>
      </w:r>
      <w:bookmarkEnd w:id="16"/>
    </w:p>
    <w:p w14:paraId="7EF1769A" w14:textId="77777777" w:rsidR="00882C08" w:rsidRPr="00085C81" w:rsidRDefault="00882C08" w:rsidP="00015539">
      <w:pPr>
        <w:pStyle w:val="Andy-Heading"/>
      </w:pPr>
    </w:p>
    <w:p w14:paraId="106000D6" w14:textId="561CF0D1" w:rsidR="00882C08" w:rsidRDefault="00882C08" w:rsidP="00015539">
      <w:pPr>
        <w:pStyle w:val="Andy-Heading"/>
      </w:pPr>
      <w:bookmarkStart w:id="17" w:name="_Toc494752279"/>
      <w:r w:rsidRPr="00085C81">
        <w:t>Mechanics</w:t>
      </w:r>
      <w:bookmarkEnd w:id="17"/>
    </w:p>
    <w:p w14:paraId="2756F9E7" w14:textId="0732D601" w:rsidR="00A6308D" w:rsidRDefault="00A6308D" w:rsidP="00A6308D">
      <w:pPr>
        <w:pStyle w:val="Andy-SubHeading"/>
      </w:pPr>
      <w:r>
        <w:t>Constant Chasing</w:t>
      </w:r>
    </w:p>
    <w:p w14:paraId="444899DD" w14:textId="4864ECF5" w:rsidR="00A6308D" w:rsidRPr="00085C81" w:rsidRDefault="00A6308D" w:rsidP="00A6308D">
      <w:r>
        <w:t xml:space="preserve">An ethereal horde is following you, growing in numbers as you a make your way through X. The player must be careful to not delay to long, as the </w:t>
      </w:r>
    </w:p>
    <w:p w14:paraId="4E0CD434" w14:textId="77777777" w:rsidR="00C77CE8" w:rsidRPr="00085C81" w:rsidRDefault="00C77CE8" w:rsidP="00015539">
      <w:pPr>
        <w:pStyle w:val="Andy-Heading"/>
      </w:pPr>
    </w:p>
    <w:p w14:paraId="5D35AD26" w14:textId="77777777" w:rsidR="00C77CE8" w:rsidRPr="00085C81" w:rsidRDefault="00C77CE8" w:rsidP="00015539">
      <w:pPr>
        <w:pStyle w:val="Andy-Heading"/>
      </w:pPr>
      <w:bookmarkStart w:id="18" w:name="_Toc494752280"/>
      <w:r w:rsidRPr="00085C81">
        <w:t>Unique Feature</w:t>
      </w:r>
      <w:bookmarkEnd w:id="18"/>
    </w:p>
    <w:p w14:paraId="6F4077F9" w14:textId="77777777" w:rsidR="00C77CE8" w:rsidRPr="00085C81" w:rsidRDefault="00C77CE8" w:rsidP="00015539">
      <w:pPr>
        <w:pStyle w:val="Andy-Heading"/>
      </w:pPr>
    </w:p>
    <w:p w14:paraId="17477E40" w14:textId="77777777" w:rsidR="00C77CE8" w:rsidRPr="00085C81" w:rsidRDefault="00C77CE8" w:rsidP="00015539">
      <w:pPr>
        <w:pStyle w:val="Andy-Heading"/>
      </w:pPr>
      <w:bookmarkStart w:id="19" w:name="_Toc494752281"/>
      <w:r w:rsidRPr="00085C81">
        <w:t>Game Description</w:t>
      </w:r>
      <w:bookmarkEnd w:id="19"/>
    </w:p>
    <w:p w14:paraId="2CC31B38" w14:textId="77777777" w:rsidR="00C77CE8" w:rsidRPr="00085C81" w:rsidRDefault="00C77CE8" w:rsidP="00015539">
      <w:pPr>
        <w:pStyle w:val="Andy-Heading"/>
      </w:pPr>
    </w:p>
    <w:p w14:paraId="53F7EF23" w14:textId="77777777" w:rsidR="00C77CE8" w:rsidRPr="00085C81" w:rsidRDefault="00C77CE8" w:rsidP="00015539">
      <w:pPr>
        <w:pStyle w:val="Andy-Heading"/>
      </w:pPr>
      <w:bookmarkStart w:id="20" w:name="_Toc494752282"/>
      <w:r w:rsidRPr="00085C81">
        <w:t>Controls</w:t>
      </w:r>
      <w:bookmarkEnd w:id="20"/>
    </w:p>
    <w:p w14:paraId="699DE99B" w14:textId="77777777" w:rsidR="00C77CE8" w:rsidRPr="00085C81" w:rsidRDefault="00C77CE8" w:rsidP="00015539">
      <w:pPr>
        <w:pStyle w:val="Andy-Heading"/>
      </w:pPr>
    </w:p>
    <w:p w14:paraId="6A17BB9E" w14:textId="77777777" w:rsidR="00C77CE8" w:rsidRDefault="00882C08" w:rsidP="00015539">
      <w:pPr>
        <w:pStyle w:val="Andy-Heading"/>
      </w:pPr>
      <w:bookmarkStart w:id="21" w:name="_Toc494752283"/>
      <w:r w:rsidRPr="00085C81">
        <w:t>Art</w:t>
      </w:r>
      <w:bookmarkEnd w:id="21"/>
    </w:p>
    <w:p w14:paraId="2B859436" w14:textId="77777777" w:rsidR="00622E37" w:rsidRPr="00085C81" w:rsidRDefault="00622E37" w:rsidP="00015539">
      <w:pPr>
        <w:pStyle w:val="Andy-Heading"/>
      </w:pPr>
    </w:p>
    <w:p w14:paraId="3E93A01A" w14:textId="182443B1" w:rsidR="00C77CE8" w:rsidRDefault="00F307CF" w:rsidP="001959B6">
      <w:pPr>
        <w:pStyle w:val="Andy-Heading"/>
      </w:pPr>
      <w:r>
        <w:t>Mood board</w:t>
      </w:r>
    </w:p>
    <w:p w14:paraId="4071E009" w14:textId="77777777" w:rsidR="00622E37" w:rsidRDefault="00622E37" w:rsidP="00622E37"/>
    <w:p w14:paraId="6BAC83E5" w14:textId="77777777" w:rsidR="00622E37" w:rsidRPr="00085C81" w:rsidRDefault="00622E37" w:rsidP="00622E37"/>
    <w:p w14:paraId="544CE519" w14:textId="77777777" w:rsidR="00C77CE8" w:rsidRPr="00085C81" w:rsidRDefault="00C77CE8" w:rsidP="00015539">
      <w:pPr>
        <w:pStyle w:val="Andy-Heading"/>
      </w:pPr>
      <w:bookmarkStart w:id="22" w:name="_Toc494752284"/>
      <w:r w:rsidRPr="00085C81">
        <w:lastRenderedPageBreak/>
        <w:t>Platform</w:t>
      </w:r>
      <w:bookmarkEnd w:id="22"/>
    </w:p>
    <w:p w14:paraId="24FDC221" w14:textId="77777777" w:rsidR="00C77CE8" w:rsidRPr="00085C81" w:rsidRDefault="00C77CE8" w:rsidP="00015539">
      <w:pPr>
        <w:pStyle w:val="Andy-Heading"/>
      </w:pPr>
    </w:p>
    <w:p w14:paraId="360D41DB" w14:textId="77777777" w:rsidR="00C77CE8" w:rsidRPr="00085C81" w:rsidRDefault="00C77CE8" w:rsidP="00015539">
      <w:pPr>
        <w:pStyle w:val="Andy-Heading"/>
      </w:pPr>
      <w:bookmarkStart w:id="23" w:name="_Toc494752285"/>
      <w:r w:rsidRPr="00085C81">
        <w:t>Game Mode</w:t>
      </w:r>
      <w:bookmarkEnd w:id="23"/>
    </w:p>
    <w:p w14:paraId="35A44E8B" w14:textId="77777777" w:rsidR="00C77CE8" w:rsidRPr="00085C81" w:rsidRDefault="00C77CE8" w:rsidP="00015539">
      <w:pPr>
        <w:pStyle w:val="Andy-Heading"/>
      </w:pPr>
    </w:p>
    <w:p w14:paraId="7B65F81E" w14:textId="77777777" w:rsidR="00C77CE8" w:rsidRPr="00085C81" w:rsidRDefault="00C77CE8" w:rsidP="00015539">
      <w:pPr>
        <w:pStyle w:val="Andy-Heading"/>
      </w:pPr>
      <w:bookmarkStart w:id="24" w:name="_Toc494752286"/>
      <w:r w:rsidRPr="00085C81">
        <w:t>Demographic</w:t>
      </w:r>
      <w:bookmarkEnd w:id="24"/>
    </w:p>
    <w:p w14:paraId="11EC9DFF" w14:textId="77777777" w:rsidR="00C77CE8" w:rsidRDefault="00C77CE8" w:rsidP="001667EB">
      <w:pPr>
        <w:jc w:val="center"/>
      </w:pPr>
    </w:p>
    <w:sectPr w:rsidR="00C7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011320"/>
    <w:multiLevelType w:val="hybridMultilevel"/>
    <w:tmpl w:val="F2C06E38"/>
    <w:lvl w:ilvl="0" w:tplc="0B6C99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9E7588"/>
    <w:multiLevelType w:val="hybridMultilevel"/>
    <w:tmpl w:val="8B26C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EB"/>
    <w:rsid w:val="000067E6"/>
    <w:rsid w:val="00015539"/>
    <w:rsid w:val="00085C81"/>
    <w:rsid w:val="000F248D"/>
    <w:rsid w:val="001667EB"/>
    <w:rsid w:val="00190E50"/>
    <w:rsid w:val="001959B6"/>
    <w:rsid w:val="001E6CFA"/>
    <w:rsid w:val="00225C1B"/>
    <w:rsid w:val="002371DB"/>
    <w:rsid w:val="0026227A"/>
    <w:rsid w:val="0034421C"/>
    <w:rsid w:val="003A6C0B"/>
    <w:rsid w:val="004252B2"/>
    <w:rsid w:val="00464A09"/>
    <w:rsid w:val="004765B2"/>
    <w:rsid w:val="004B4CC0"/>
    <w:rsid w:val="004D7D9B"/>
    <w:rsid w:val="005627CD"/>
    <w:rsid w:val="005D7A20"/>
    <w:rsid w:val="00606364"/>
    <w:rsid w:val="00622E37"/>
    <w:rsid w:val="00645252"/>
    <w:rsid w:val="00663144"/>
    <w:rsid w:val="006D3D74"/>
    <w:rsid w:val="006E19C0"/>
    <w:rsid w:val="00776213"/>
    <w:rsid w:val="007D66FD"/>
    <w:rsid w:val="00882C08"/>
    <w:rsid w:val="00912C1B"/>
    <w:rsid w:val="00932C01"/>
    <w:rsid w:val="009A6018"/>
    <w:rsid w:val="009E56AF"/>
    <w:rsid w:val="00A41225"/>
    <w:rsid w:val="00A60975"/>
    <w:rsid w:val="00A6308D"/>
    <w:rsid w:val="00A9204E"/>
    <w:rsid w:val="00AA674B"/>
    <w:rsid w:val="00AB6473"/>
    <w:rsid w:val="00B77F32"/>
    <w:rsid w:val="00C00E25"/>
    <w:rsid w:val="00C050BE"/>
    <w:rsid w:val="00C77CE8"/>
    <w:rsid w:val="00CE7A32"/>
    <w:rsid w:val="00D82479"/>
    <w:rsid w:val="00DC5175"/>
    <w:rsid w:val="00E521DD"/>
    <w:rsid w:val="00E57734"/>
    <w:rsid w:val="00EC3DCB"/>
    <w:rsid w:val="00F3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230B"/>
  <w15:chartTrackingRefBased/>
  <w15:docId w15:val="{30C1838D-7FDF-4226-AD61-E97EEB3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1">
    <w:name w:val="toc 1"/>
    <w:basedOn w:val="Normal"/>
    <w:next w:val="Normal"/>
    <w:autoRedefine/>
    <w:uiPriority w:val="39"/>
    <w:unhideWhenUsed/>
    <w:rsid w:val="00085C81"/>
    <w:pPr>
      <w:pBdr>
        <w:between w:val="double" w:sz="6" w:space="0" w:color="auto"/>
      </w:pBdr>
      <w:spacing w:before="120" w:after="120"/>
      <w:jc w:val="center"/>
    </w:pPr>
    <w:rPr>
      <w:rFonts w:cstheme="minorHAnsi"/>
      <w:b/>
      <w:bCs/>
      <w:i/>
      <w:iCs/>
      <w:sz w:val="24"/>
      <w:szCs w:val="24"/>
    </w:rPr>
  </w:style>
  <w:style w:type="paragraph" w:styleId="TOC2">
    <w:name w:val="toc 2"/>
    <w:basedOn w:val="Normal"/>
    <w:next w:val="Normal"/>
    <w:autoRedefine/>
    <w:uiPriority w:val="39"/>
    <w:unhideWhenUsed/>
    <w:rsid w:val="00085C81"/>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085C81"/>
    <w:pPr>
      <w:pBdr>
        <w:between w:val="double" w:sz="6" w:space="0" w:color="auto"/>
      </w:pBdr>
      <w:spacing w:before="120" w:after="120"/>
      <w:ind w:left="220"/>
      <w:jc w:val="center"/>
    </w:pPr>
    <w:rPr>
      <w:rFonts w:cstheme="minorHAnsi"/>
      <w:sz w:val="20"/>
      <w:szCs w:val="20"/>
    </w:rPr>
  </w:style>
  <w:style w:type="paragraph" w:styleId="TOC4">
    <w:name w:val="toc 4"/>
    <w:basedOn w:val="Normal"/>
    <w:next w:val="Normal"/>
    <w:autoRedefine/>
    <w:uiPriority w:val="39"/>
    <w:unhideWhenUsed/>
    <w:rsid w:val="00085C81"/>
    <w:pPr>
      <w:pBdr>
        <w:between w:val="double" w:sz="6" w:space="0" w:color="auto"/>
      </w:pBdr>
      <w:spacing w:before="120" w:after="120"/>
      <w:ind w:left="440"/>
      <w:jc w:val="center"/>
    </w:pPr>
    <w:rPr>
      <w:rFonts w:cstheme="minorHAnsi"/>
      <w:sz w:val="20"/>
      <w:szCs w:val="20"/>
    </w:rPr>
  </w:style>
  <w:style w:type="paragraph" w:styleId="TOC5">
    <w:name w:val="toc 5"/>
    <w:basedOn w:val="Normal"/>
    <w:next w:val="Normal"/>
    <w:autoRedefine/>
    <w:uiPriority w:val="39"/>
    <w:unhideWhenUsed/>
    <w:rsid w:val="00085C81"/>
    <w:pPr>
      <w:pBdr>
        <w:between w:val="double" w:sz="6" w:space="0" w:color="auto"/>
      </w:pBdr>
      <w:spacing w:before="120" w:after="120"/>
      <w:ind w:left="660"/>
      <w:jc w:val="center"/>
    </w:pPr>
    <w:rPr>
      <w:rFonts w:cstheme="minorHAnsi"/>
      <w:sz w:val="20"/>
      <w:szCs w:val="20"/>
    </w:rPr>
  </w:style>
  <w:style w:type="paragraph" w:styleId="TOC6">
    <w:name w:val="toc 6"/>
    <w:basedOn w:val="Normal"/>
    <w:next w:val="Normal"/>
    <w:autoRedefine/>
    <w:uiPriority w:val="39"/>
    <w:unhideWhenUsed/>
    <w:rsid w:val="00085C81"/>
    <w:pPr>
      <w:pBdr>
        <w:between w:val="double" w:sz="6" w:space="0" w:color="auto"/>
      </w:pBdr>
      <w:spacing w:before="120" w:after="120"/>
      <w:ind w:left="880"/>
      <w:jc w:val="center"/>
    </w:pPr>
    <w:rPr>
      <w:rFonts w:cstheme="minorHAnsi"/>
      <w:sz w:val="20"/>
      <w:szCs w:val="20"/>
    </w:rPr>
  </w:style>
  <w:style w:type="paragraph" w:styleId="TOC7">
    <w:name w:val="toc 7"/>
    <w:basedOn w:val="Normal"/>
    <w:next w:val="Normal"/>
    <w:autoRedefine/>
    <w:uiPriority w:val="39"/>
    <w:unhideWhenUsed/>
    <w:rsid w:val="00085C81"/>
    <w:pPr>
      <w:pBdr>
        <w:between w:val="double" w:sz="6" w:space="0" w:color="auto"/>
      </w:pBdr>
      <w:spacing w:before="120" w:after="120"/>
      <w:ind w:left="1100"/>
      <w:jc w:val="center"/>
    </w:pPr>
    <w:rPr>
      <w:rFonts w:cstheme="minorHAnsi"/>
      <w:sz w:val="20"/>
      <w:szCs w:val="20"/>
    </w:rPr>
  </w:style>
  <w:style w:type="paragraph" w:styleId="TOC8">
    <w:name w:val="toc 8"/>
    <w:basedOn w:val="Normal"/>
    <w:next w:val="Normal"/>
    <w:autoRedefine/>
    <w:uiPriority w:val="39"/>
    <w:unhideWhenUsed/>
    <w:rsid w:val="00085C81"/>
    <w:pPr>
      <w:pBdr>
        <w:between w:val="double" w:sz="6" w:space="0" w:color="auto"/>
      </w:pBdr>
      <w:spacing w:before="120" w:after="120"/>
      <w:ind w:left="1320"/>
      <w:jc w:val="center"/>
    </w:pPr>
    <w:rPr>
      <w:rFonts w:cstheme="minorHAnsi"/>
      <w:sz w:val="20"/>
      <w:szCs w:val="20"/>
    </w:rPr>
  </w:style>
  <w:style w:type="paragraph" w:styleId="TOC9">
    <w:name w:val="toc 9"/>
    <w:basedOn w:val="Normal"/>
    <w:next w:val="Normal"/>
    <w:autoRedefine/>
    <w:uiPriority w:val="39"/>
    <w:unhideWhenUsed/>
    <w:rsid w:val="00085C81"/>
    <w:pPr>
      <w:pBdr>
        <w:between w:val="double" w:sz="6" w:space="0" w:color="auto"/>
      </w:pBdr>
      <w:spacing w:before="120" w:after="120"/>
      <w:ind w:left="1540"/>
      <w:jc w:val="center"/>
    </w:pPr>
    <w:rPr>
      <w:rFonts w:cstheme="minorHAnsi"/>
      <w:sz w:val="20"/>
      <w:szCs w:val="20"/>
    </w:rPr>
  </w:style>
  <w:style w:type="paragraph" w:styleId="ListParagraph">
    <w:name w:val="List Paragraph"/>
    <w:basedOn w:val="Normal"/>
    <w:uiPriority w:val="34"/>
    <w:unhideWhenUsed/>
    <w:qFormat/>
    <w:rsid w:val="00225C1B"/>
    <w:pPr>
      <w:ind w:left="720"/>
      <w:contextualSpacing/>
    </w:pPr>
  </w:style>
  <w:style w:type="paragraph" w:customStyle="1" w:styleId="Andy-Heading">
    <w:name w:val="Andy-Heading"/>
    <w:basedOn w:val="Heading1"/>
    <w:link w:val="Andy-HeadingChar"/>
    <w:qFormat/>
    <w:rsid w:val="00015539"/>
    <w:pPr>
      <w:jc w:val="center"/>
    </w:pPr>
    <w:rPr>
      <w:b/>
      <w:color w:val="0D0D0D" w:themeColor="text1" w:themeTint="F2"/>
    </w:rPr>
  </w:style>
  <w:style w:type="paragraph" w:customStyle="1" w:styleId="Andy-SubHeading">
    <w:name w:val="Andy-SubHeading"/>
    <w:basedOn w:val="Heading2"/>
    <w:link w:val="Andy-SubHeadingChar"/>
    <w:qFormat/>
    <w:rsid w:val="00015539"/>
    <w:pPr>
      <w:jc w:val="center"/>
    </w:pPr>
    <w:rPr>
      <w:b/>
      <w:color w:val="0D0D0D" w:themeColor="text1" w:themeTint="F2"/>
    </w:rPr>
  </w:style>
  <w:style w:type="character" w:customStyle="1" w:styleId="Andy-HeadingChar">
    <w:name w:val="Andy-Heading Char"/>
    <w:basedOn w:val="Heading1Char"/>
    <w:link w:val="Andy-Heading"/>
    <w:rsid w:val="00015539"/>
    <w:rPr>
      <w:rFonts w:asciiTheme="majorHAnsi" w:eastAsiaTheme="majorEastAsia" w:hAnsiTheme="majorHAnsi" w:cstheme="majorBidi"/>
      <w:b/>
      <w:color w:val="0D0D0D" w:themeColor="text1" w:themeTint="F2"/>
      <w:sz w:val="32"/>
      <w:szCs w:val="32"/>
    </w:rPr>
  </w:style>
  <w:style w:type="character" w:customStyle="1" w:styleId="Andy-SubHeadingChar">
    <w:name w:val="Andy-SubHeading Char"/>
    <w:basedOn w:val="Heading2Char"/>
    <w:link w:val="Andy-SubHeading"/>
    <w:rsid w:val="00015539"/>
    <w:rPr>
      <w:rFonts w:asciiTheme="majorHAnsi" w:eastAsiaTheme="majorEastAsia" w:hAnsiTheme="majorHAnsi" w:cstheme="majorBidi"/>
      <w:b/>
      <w:color w:val="0D0D0D" w:themeColor="text1" w:themeTint="F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y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term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A08C96B-332C-454D-B285-260D60BEC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2580</TotalTime>
  <Pages>9</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6</cp:revision>
  <dcterms:created xsi:type="dcterms:W3CDTF">2017-10-03T19:51:00Z</dcterms:created>
  <dcterms:modified xsi:type="dcterms:W3CDTF">2017-10-30T12:44:00Z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